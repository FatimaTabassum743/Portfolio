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exact" w:line="2147"/>
        <w:textAlignment w:val="center"/>
        <w:rPr/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0</wp:posOffset>
                </wp:positionH>
                <wp:positionV relativeFrom="page">
                  <wp:posOffset>10697210</wp:posOffset>
                </wp:positionV>
                <wp:extent cx="7562849" cy="913114"/>
                <wp:effectExtent l="0" t="0" r="0" b="1905"/>
                <wp:wrapNone/>
                <wp:docPr id="1026" name="10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7562849" cy="913114"/>
                        </a:xfrm>
                        <a:prstGeom prst="rect"/>
                        <a:solidFill>
                          <a:srgbClr val="8d4b55"/>
                        </a:solidFill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jc w:val="left"/>
                              <w:rPr/>
                            </w:pP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#8d4b55" stroked="f" style="position:absolute;margin-left:0.0pt;margin-top:842.3pt;width:595.5pt;height:71.9pt;z-index:2;mso-position-horizontal-relative:page;mso-position-vertical-relative:page;mso-width-relative:page;mso-height-relative:page;mso-wrap-distance-left:0.0pt;mso-wrap-distance-right:0.0pt;visibility:visible;v-text-anchor:middle;flip:y;">
                <v:stroke on="f"/>
                <v:fill/>
                <v:textbox>
                  <w:txbxContent>
                    <w:p>
                      <w:pPr>
                        <w:pStyle w:val="style0"/>
                        <w:jc w:val="left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/>
      </w:r>
      <w:r/>
      <w:r>
        <w:rPr/>
      </w:r>
      <w:r>
        <w:rPr/>
        <mc:AlternateContent>
          <mc:Choice Requires="wps">
            <w:drawing>
              <wp:inline distL="0" distT="0" distB="0" distR="0">
                <wp:extent cx="7562849" cy="1270773"/>
                <wp:effectExtent l="0" t="0" r="0" b="0"/>
                <wp:docPr id="1027" name="10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62849" cy="1270773"/>
                        </a:xfrm>
                        <a:prstGeom prst="rect"/>
                        <a:solidFill>
                          <a:srgbClr val="8d4b55"/>
                        </a:solidFill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lineRule="auto" w:line="251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tabs>
                                <w:tab w:val="left" w:leader="none" w:pos="160"/>
                              </w:tabs>
                              <w:kinsoku w:val="false"/>
                              <w:autoSpaceDE w:val="false"/>
                              <w:autoSpaceDN w:val="false"/>
                              <w:adjustRightInd w:val="false"/>
                              <w:snapToGrid w:val="false"/>
                              <w:spacing w:before="86" w:lineRule="auto" w:line="249"/>
                              <w:ind w:firstLineChars="200"/>
                              <w:jc w:val="left"/>
                              <w:textAlignment w:val="baseline"/>
                              <w:rPr>
                                <w:rStyle w:val="style8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8"/>
                                <w:sz w:val="87"/>
                                <w:szCs w:val="87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8"/>
                                <w:sz w:val="87"/>
                                <w:szCs w:val="87"/>
                              </w:rPr>
                              <w:t xml:space="preserve">FATIMA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8"/>
                                <w:sz w:val="87"/>
                                <w:szCs w:val="87"/>
                                <w:lang w:val="en-US"/>
                              </w:rPr>
                              <w:t>TABASSUM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113"/>
                                <w:sz w:val="87"/>
                                <w:szCs w:val="87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HYPERLINK "https://fatimatabassum743.github.io/Portfolio/" \o "https://fatimatabassum743.github.io/Portfolio/"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</w:p>
                          <w:p>
                            <w:pPr>
                              <w:pStyle w:val="style0"/>
                              <w:tabs>
                                <w:tab w:val="left" w:leader="none" w:pos="160"/>
                              </w:tabs>
                              <w:kinsoku w:val="false"/>
                              <w:autoSpaceDE w:val="false"/>
                              <w:autoSpaceDN w:val="false"/>
                              <w:adjustRightInd w:val="false"/>
                              <w:snapToGrid w:val="false"/>
                              <w:spacing w:before="86" w:lineRule="auto" w:line="249"/>
                              <w:ind w:firstLineChars="200"/>
                              <w:jc w:val="center"/>
                              <w:textAlignment w:val="baseline"/>
                              <w:rPr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</w:rPr>
                              <w:instrText xml:space="preserve"> HYPERLINK "https://fatimatabassum743.github.io/Portfolio/" \o "https://fatimatabassum743.github.io/Portfolio/"</w:instrText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Style w:val="style85"/>
                                <w:color w:val="ffffff"/>
                                <w:sz w:val="16"/>
                                <w:szCs w:val="16"/>
                              </w:rPr>
                              <w:t>Live-Portfolio-Link</w:t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</w:rPr>
                              <w:fldChar w:fldCharType="end"/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  <w:instrText xml:space="preserve"> HYPERLINK "https://github.com/FatimaTabassum743" \o "https://github.com/FatimaTabassum743"</w:instrText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style85"/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  <w:t>Github-link</w:t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  <w:instrText xml:space="preserve"> HYPERLINK "https://www.linkedin.com/in/fatima-tabassum-415291224/" \o "https://www.linkedin.com/in/fatima-tabassum-415291224/"</w:instrText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style85"/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  <w:t>Linkedin</w:t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  <w:instrText xml:space="preserve"> HYPERLINK "mailto:tabassumfatima309@gmail.com?subject=" \o "mailto:tabassumfatima309@gmail.com?subject="</w:instrText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style85"/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  <w:t>Gmail</w:t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  <w:t xml:space="preserve"> /(+91) 8919538397 / Bahadurpura, Hyderabad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7" fillcolor="#8d4b55" stroked="f" style="margin-left:0.0pt;margin-top:0.0pt;width:595.5pt;height:100.06pt;mso-wrap-distance-left:0.0pt;mso-wrap-distance-right:0.0pt;visibility:visible;">
                <w10:anchorlock/>
                <v:stroke on="f"/>
                <v:fill rotate="true"/>
                <v:textbox inset="0.0pt,0.0pt,0.0pt,0.0pt">
                  <w:txbxContent>
                    <w:p>
                      <w:pPr>
                        <w:pStyle w:val="style0"/>
                        <w:spacing w:lineRule="auto" w:line="251"/>
                        <w:jc w:val="center"/>
                        <w:rPr/>
                      </w:pPr>
                    </w:p>
                    <w:p>
                      <w:pPr>
                        <w:pStyle w:val="style0"/>
                        <w:tabs>
                          <w:tab w:val="left" w:leader="none" w:pos="160"/>
                        </w:tabs>
                        <w:kinsoku w:val="false"/>
                        <w:autoSpaceDE w:val="false"/>
                        <w:autoSpaceDN w:val="false"/>
                        <w:adjustRightInd w:val="false"/>
                        <w:snapToGrid w:val="false"/>
                        <w:spacing w:before="86" w:lineRule="auto" w:line="249"/>
                        <w:ind w:firstLineChars="200"/>
                        <w:jc w:val="left"/>
                        <w:textAlignment w:val="baseline"/>
                        <w:rPr>
                          <w:rStyle w:val="style85"/>
                        </w:rPr>
                      </w:pPr>
                      <w:r>
                        <w:rPr>
                          <w:b/>
                          <w:bCs/>
                          <w:color w:val="ffffff"/>
                          <w:spacing w:val="8"/>
                          <w:sz w:val="87"/>
                          <w:szCs w:val="87"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ffffff"/>
                          <w:spacing w:val="8"/>
                          <w:sz w:val="87"/>
                          <w:szCs w:val="87"/>
                        </w:rPr>
                        <w:t xml:space="preserve">FATIMA </w:t>
                      </w:r>
                      <w:r>
                        <w:rPr>
                          <w:b/>
                          <w:bCs/>
                          <w:color w:val="ffffff"/>
                          <w:spacing w:val="8"/>
                          <w:sz w:val="87"/>
                          <w:szCs w:val="87"/>
                          <w:lang w:val="en-US"/>
                        </w:rPr>
                        <w:t>TABASSUM</w:t>
                      </w:r>
                      <w:r>
                        <w:rPr>
                          <w:b/>
                          <w:bCs/>
                          <w:color w:val="ffffff"/>
                          <w:spacing w:val="113"/>
                          <w:sz w:val="87"/>
                          <w:szCs w:val="87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 xml:space="preserve"> HYPERLINK "https://fatimatabassum743.github.io/Portfolio/" \o "https://fatimatabassum743.github.io/Portfolio/"</w:instrText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</w:p>
                    <w:p>
                      <w:pPr>
                        <w:pStyle w:val="style0"/>
                        <w:tabs>
                          <w:tab w:val="left" w:leader="none" w:pos="160"/>
                        </w:tabs>
                        <w:kinsoku w:val="false"/>
                        <w:autoSpaceDE w:val="false"/>
                        <w:autoSpaceDN w:val="false"/>
                        <w:adjustRightInd w:val="false"/>
                        <w:snapToGrid w:val="false"/>
                        <w:spacing w:before="86" w:lineRule="auto" w:line="249"/>
                        <w:ind w:firstLineChars="200"/>
                        <w:jc w:val="center"/>
                        <w:textAlignment w:val="baseline"/>
                        <w:rPr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  <w:r>
                        <w:rPr>
                          <w:color w:val="ffffff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color w:val="ffffff"/>
                          <w:sz w:val="16"/>
                          <w:szCs w:val="16"/>
                        </w:rPr>
                        <w:instrText xml:space="preserve"> HYPERLINK "https://fatimatabassum743.github.io/Portfolio/" \o "https://fatimatabassum743.github.io/Portfolio/"</w:instrText>
                      </w:r>
                      <w:r>
                        <w:rPr>
                          <w:color w:val="ffffff"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rStyle w:val="style85"/>
                          <w:color w:val="ffffff"/>
                          <w:sz w:val="16"/>
                          <w:szCs w:val="16"/>
                        </w:rPr>
                        <w:t>Live-Portfolio-Link</w:t>
                      </w:r>
                      <w:r>
                        <w:rPr>
                          <w:color w:val="ffffff"/>
                          <w:sz w:val="16"/>
                          <w:szCs w:val="16"/>
                        </w:rPr>
                        <w:fldChar w:fldCharType="end"/>
                      </w:r>
                      <w:r>
                        <w:rPr>
                          <w:color w:val="ffffff"/>
                          <w:sz w:val="16"/>
                          <w:szCs w:val="16"/>
                          <w:lang w:val="en-US"/>
                        </w:rPr>
                        <w:t xml:space="preserve"> / </w:t>
                      </w:r>
                      <w:r>
                        <w:rPr>
                          <w:color w:val="ffffff"/>
                          <w:sz w:val="16"/>
                          <w:szCs w:val="16"/>
                          <w:lang w:val="en-US"/>
                        </w:rPr>
                        <w:fldChar w:fldCharType="begin"/>
                      </w:r>
                      <w:r>
                        <w:rPr>
                          <w:color w:val="ffffff"/>
                          <w:sz w:val="16"/>
                          <w:szCs w:val="16"/>
                          <w:lang w:val="en-US"/>
                        </w:rPr>
                        <w:instrText xml:space="preserve"> HYPERLINK "https://github.com/FatimaTabassum743" \o "https://github.com/FatimaTabassum743"</w:instrText>
                      </w:r>
                      <w:r>
                        <w:rPr>
                          <w:color w:val="ffffff"/>
                          <w:sz w:val="16"/>
                          <w:szCs w:val="16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style85"/>
                          <w:color w:val="ffffff"/>
                          <w:sz w:val="16"/>
                          <w:szCs w:val="16"/>
                          <w:lang w:val="en-US"/>
                        </w:rPr>
                        <w:t>Github-link</w:t>
                      </w:r>
                      <w:r>
                        <w:rPr>
                          <w:color w:val="ffffff"/>
                          <w:sz w:val="16"/>
                          <w:szCs w:val="16"/>
                          <w:lang w:val="en-US"/>
                        </w:rPr>
                        <w:fldChar w:fldCharType="end"/>
                      </w:r>
                      <w:r>
                        <w:rPr>
                          <w:color w:val="ffffff"/>
                          <w:sz w:val="16"/>
                          <w:szCs w:val="16"/>
                          <w:lang w:val="en-US"/>
                        </w:rPr>
                        <w:t xml:space="preserve"> / </w:t>
                      </w:r>
                      <w:r>
                        <w:rPr>
                          <w:color w:val="ffffff"/>
                          <w:sz w:val="16"/>
                          <w:szCs w:val="16"/>
                          <w:lang w:val="en-US"/>
                        </w:rPr>
                        <w:fldChar w:fldCharType="begin"/>
                      </w:r>
                      <w:r>
                        <w:rPr>
                          <w:color w:val="ffffff"/>
                          <w:sz w:val="16"/>
                          <w:szCs w:val="16"/>
                          <w:lang w:val="en-US"/>
                        </w:rPr>
                        <w:instrText xml:space="preserve"> HYPERLINK "https://www.linkedin.com/in/fatima-tabassum-415291224/" \o "https://www.linkedin.com/in/fatima-tabassum-415291224/"</w:instrText>
                      </w:r>
                      <w:r>
                        <w:rPr>
                          <w:color w:val="ffffff"/>
                          <w:sz w:val="16"/>
                          <w:szCs w:val="16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style85"/>
                          <w:color w:val="ffffff"/>
                          <w:sz w:val="16"/>
                          <w:szCs w:val="16"/>
                          <w:lang w:val="en-US"/>
                        </w:rPr>
                        <w:t>Linkedin</w:t>
                      </w:r>
                      <w:r>
                        <w:rPr>
                          <w:color w:val="ffffff"/>
                          <w:sz w:val="16"/>
                          <w:szCs w:val="16"/>
                          <w:lang w:val="en-US"/>
                        </w:rPr>
                        <w:fldChar w:fldCharType="end"/>
                      </w:r>
                      <w:r>
                        <w:rPr>
                          <w:color w:val="ffffff"/>
                          <w:sz w:val="16"/>
                          <w:szCs w:val="16"/>
                          <w:lang w:val="en-US"/>
                        </w:rPr>
                        <w:t xml:space="preserve"> / </w:t>
                      </w:r>
                      <w:r>
                        <w:rPr>
                          <w:color w:val="ffffff"/>
                          <w:sz w:val="16"/>
                          <w:szCs w:val="16"/>
                          <w:lang w:val="en-US"/>
                        </w:rPr>
                        <w:fldChar w:fldCharType="begin"/>
                      </w:r>
                      <w:r>
                        <w:rPr>
                          <w:color w:val="ffffff"/>
                          <w:sz w:val="16"/>
                          <w:szCs w:val="16"/>
                          <w:lang w:val="en-US"/>
                        </w:rPr>
                        <w:instrText xml:space="preserve"> HYPERLINK "mailto:tabassumfatima309@gmail.com?subject=" \o "mailto:tabassumfatima309@gmail.com?subject="</w:instrText>
                      </w:r>
                      <w:r>
                        <w:rPr>
                          <w:color w:val="ffffff"/>
                          <w:sz w:val="16"/>
                          <w:szCs w:val="16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style85"/>
                          <w:color w:val="ffffff"/>
                          <w:sz w:val="16"/>
                          <w:szCs w:val="16"/>
                          <w:lang w:val="en-US"/>
                        </w:rPr>
                        <w:t>Gmail</w:t>
                      </w:r>
                      <w:r>
                        <w:rPr>
                          <w:color w:val="ffffff"/>
                          <w:sz w:val="16"/>
                          <w:szCs w:val="16"/>
                          <w:lang w:val="en-US"/>
                        </w:rPr>
                        <w:fldChar w:fldCharType="end"/>
                      </w:r>
                      <w:r>
                        <w:rPr>
                          <w:color w:val="ffffff"/>
                          <w:sz w:val="16"/>
                          <w:szCs w:val="16"/>
                          <w:lang w:val="en-US"/>
                        </w:rPr>
                        <w:t xml:space="preserve"> /(+91) 8919538397 / Bahadurpura, Hyderabad</w:t>
                      </w:r>
                    </w:p>
                  </w:txbxContent>
                </v:textbox>
              </v:rect>
            </w:pict>
          </mc:Fallback>
        </mc:AlternateContent>
      </w:r>
      <w:r>
        <w:rPr/>
      </w:r>
      <w:r>
        <w:rPr/>
      </w:r>
    </w:p>
    <w:p>
      <w:pPr>
        <w:pStyle w:val="style0"/>
        <w:spacing w:lineRule="exact" w:line="210"/>
        <w:rPr/>
      </w:pPr>
    </w:p>
    <w:p>
      <w:pPr>
        <w:pStyle w:val="style0"/>
        <w:spacing w:lineRule="exact" w:line="210"/>
        <w:rPr/>
        <w:sectPr>
          <w:headerReference w:type="default" r:id="rId2"/>
          <w:pgSz w:w="11910" w:h="16845" w:orient="portrait"/>
          <w:pgMar w:top="1" w:right="0" w:bottom="0" w:left="0" w:header="0" w:footer="0" w:gutter="0"/>
          <w:cols w:equalWidth="0" w:space="720">
            <w:col w:w="11910"/>
          </w:cols>
        </w:sectPr>
      </w:pPr>
    </w:p>
    <w:p>
      <w:pPr>
        <w:pStyle w:val="style0"/>
        <w:spacing w:before="71" w:lineRule="exact" w:line="357"/>
        <w:ind w:left="818"/>
        <w:rPr>
          <w:sz w:val="30"/>
          <w:szCs w:val="30"/>
        </w:rPr>
      </w:pPr>
      <w:r>
        <w:rPr>
          <w:b/>
          <w:bCs/>
          <w:color w:val="942637"/>
          <w:spacing w:val="17"/>
          <w:position w:val="3"/>
          <w:sz w:val="30"/>
          <w:szCs w:val="30"/>
        </w:rPr>
        <w:t>My</w:t>
      </w:r>
      <w:r>
        <w:rPr>
          <w:b/>
          <w:bCs/>
          <w:color w:val="942637"/>
          <w:spacing w:val="-9"/>
          <w:position w:val="3"/>
          <w:sz w:val="30"/>
          <w:szCs w:val="30"/>
        </w:rPr>
        <w:t xml:space="preserve"> </w:t>
      </w:r>
      <w:r>
        <w:rPr>
          <w:b/>
          <w:bCs/>
          <w:color w:val="942637"/>
          <w:spacing w:val="17"/>
          <w:position w:val="3"/>
          <w:sz w:val="30"/>
          <w:szCs w:val="30"/>
        </w:rPr>
        <w:t>Contac</w:t>
      </w:r>
      <w:r>
        <w:rPr>
          <w:b/>
          <w:bCs/>
          <w:color w:val="942637"/>
          <w:spacing w:val="17"/>
          <w:position w:val="3"/>
          <w:sz w:val="30"/>
          <w:szCs w:val="30"/>
          <w:lang w:val="en-US"/>
        </w:rPr>
        <w:t>t</w:t>
      </w:r>
    </w:p>
    <w:p>
      <w:pPr>
        <w:pStyle w:val="style0"/>
        <w:spacing w:before="82" w:lineRule="exact" w:line="30"/>
        <w:ind w:firstLine="824"/>
        <w:textAlignment w:val="center"/>
        <w:rPr/>
      </w:pPr>
      <w:r>
        <w:rPr/>
      </w:r>
      <w:r/>
      <w:r>
        <w:rPr/>
      </w:r>
      <w:r>
        <w:rPr/>
        <mc:AlternateContent>
          <mc:Choice Requires="wps">
            <w:drawing>
              <wp:inline distL="0" distT="0" distB="0" distR="0">
                <wp:extent cx="1096645" cy="19685"/>
                <wp:effectExtent l="18415" t="4445" r="18415" b="4445"/>
                <wp:docPr id="1029" name="10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96645" cy="1968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26" h="30" stroke="1">
                              <a:moveTo>
                                <a:pt x="0" y="15"/>
                              </a:moveTo>
                              <a:lnTo>
                                <a:pt x="1726" y="15"/>
                              </a:lnTo>
                            </a:path>
                          </a:pathLst>
                        </a:custGeom>
                        <a:ln cmpd="sng" cap="flat" w="19050">
                          <a:solidFill>
                            <a:srgbClr val="8d4b55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1029" coordsize="1726,30" path="m0,15l1726,15e" filled="f" stroked="t" style="margin-left:0.0pt;margin-top:0.0pt;width:86.35pt;height:1.55pt;mso-wrap-distance-left:0.0pt;mso-wrap-distance-right:0.0pt;visibility:visible;">
                <w10:anchorlock/>
                <v:stroke joinstyle="miter" color="#8d4b55" weight="1.5pt"/>
                <v:fill rotate="true"/>
                <v:path textboxrect="0,0,1726,30"/>
              </v:shape>
            </w:pict>
          </mc:Fallback>
        </mc:AlternateContent>
      </w:r>
      <w:r>
        <w:rPr/>
      </w:r>
      <w:r>
        <w:rPr/>
      </w:r>
    </w:p>
    <w:p>
      <w:pPr>
        <w:pStyle w:val="style0"/>
        <w:spacing w:before="170" w:lineRule="exact" w:line="244"/>
        <w:ind w:left="722"/>
        <w:rPr>
          <w:sz w:val="20"/>
          <w:szCs w:val="20"/>
        </w:rPr>
      </w:pPr>
      <w:r>
        <w:rPr>
          <w:position w:val="-3"/>
          <w:sz w:val="20"/>
          <w:szCs w:val="20"/>
        </w:rPr>
        <w:fldChar w:fldCharType="begin"/>
      </w:r>
      <w:r>
        <w:rPr>
          <w:position w:val="-3"/>
          <w:sz w:val="20"/>
          <w:szCs w:val="20"/>
        </w:rPr>
        <w:instrText xml:space="preserve"> HYPERLINK "mailto:fatimatabassum743@gmail.com?subject=" \o "mailto:fatimatabassum743@gmail.com?subject="</w:instrText>
      </w:r>
      <w:r>
        <w:rPr>
          <w:position w:val="-3"/>
          <w:sz w:val="20"/>
          <w:szCs w:val="20"/>
        </w:rPr>
        <w:fldChar w:fldCharType="separate"/>
      </w:r>
      <w:r>
        <w:rPr>
          <w:rStyle w:val="style85"/>
          <w:position w:val="-3"/>
          <w:sz w:val="20"/>
          <w:szCs w:val="20"/>
        </w:rPr>
        <w:drawing>
          <wp:inline distL="0" distT="0" distB="0" distR="0">
            <wp:extent cx="181126" cy="142817"/>
            <wp:effectExtent l="0" t="0" r="0" b="0"/>
            <wp:docPr id="1031" name="IM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1126" cy="14281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position w:val="-3"/>
          <w:sz w:val="20"/>
          <w:szCs w:val="20"/>
        </w:rPr>
        <w:fldChar w:fldCharType="end"/>
      </w:r>
      <w:r>
        <w:rPr>
          <w:spacing w:val="60"/>
          <w:sz w:val="20"/>
          <w:szCs w:val="20"/>
        </w:rPr>
        <w:t xml:space="preserve"> </w:t>
      </w:r>
      <w:r>
        <w:rPr>
          <w:spacing w:val="16"/>
          <w:sz w:val="20"/>
          <w:szCs w:val="20"/>
        </w:rPr>
        <w:t>fatimatabassum743@gmail.com</w:t>
      </w:r>
    </w:p>
    <w:p>
      <w:pPr>
        <w:pStyle w:val="style0"/>
        <w:spacing w:before="151" w:lineRule="auto" w:line="227"/>
        <w:ind w:left="685"/>
        <w:rPr>
          <w:sz w:val="20"/>
          <w:szCs w:val="20"/>
        </w:rPr>
      </w:pPr>
      <w:r>
        <w:rPr>
          <w:position w:val="-11"/>
          <w:sz w:val="20"/>
          <w:szCs w:val="20"/>
        </w:rPr>
        <w:drawing>
          <wp:inline distL="0" distT="0" distB="0" distR="0">
            <wp:extent cx="181069" cy="181070"/>
            <wp:effectExtent l="0" t="0" r="0" b="0"/>
            <wp:docPr id="1032" name="IM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1069" cy="18107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24"/>
          <w:w w:val="101"/>
          <w:sz w:val="20"/>
          <w:szCs w:val="20"/>
        </w:rPr>
        <w:t xml:space="preserve">  </w:t>
      </w:r>
      <w:r>
        <w:rPr>
          <w:spacing w:val="5"/>
          <w:sz w:val="20"/>
          <w:szCs w:val="20"/>
        </w:rPr>
        <w:t>8919538397</w:t>
      </w:r>
    </w:p>
    <w:p>
      <w:pPr>
        <w:pStyle w:val="style0"/>
        <w:spacing w:before="74"/>
        <w:ind w:left="711"/>
        <w:rPr>
          <w:sz w:val="20"/>
          <w:szCs w:val="20"/>
        </w:rPr>
      </w:pPr>
      <w:r>
        <w:rPr>
          <w:position w:val="-11"/>
          <w:sz w:val="20"/>
          <w:szCs w:val="20"/>
        </w:rPr>
        <w:drawing>
          <wp:inline distL="0" distT="0" distB="0" distR="0">
            <wp:extent cx="152527" cy="219131"/>
            <wp:effectExtent l="0" t="0" r="0" b="0"/>
            <wp:docPr id="1033" name="IM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527" cy="21913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4"/>
          <w:sz w:val="20"/>
          <w:szCs w:val="20"/>
        </w:rPr>
        <w:t xml:space="preserve">   </w:t>
      </w:r>
      <w:r>
        <w:rPr>
          <w:spacing w:val="11"/>
          <w:sz w:val="20"/>
          <w:szCs w:val="20"/>
        </w:rPr>
        <w:t>Hyderaba</w:t>
      </w:r>
      <w:r>
        <w:rPr>
          <w:spacing w:val="11"/>
          <w:sz w:val="20"/>
          <w:szCs w:val="20"/>
        </w:rPr>
        <w:t>d</w:t>
      </w:r>
      <w:r>
        <w:rPr>
          <w:spacing w:val="11"/>
          <w:sz w:val="20"/>
          <w:szCs w:val="20"/>
        </w:rPr>
        <w:t>,India</w:t>
      </w:r>
    </w:p>
    <w:p>
      <w:pPr>
        <w:pStyle w:val="style0"/>
        <w:spacing w:before="47" w:lineRule="exact" w:line="363"/>
        <w:ind w:left="713"/>
        <w:rPr>
          <w:sz w:val="18"/>
          <w:szCs w:val="18"/>
        </w:rPr>
      </w:pP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726440</wp:posOffset>
                </wp:positionH>
                <wp:positionV relativeFrom="page">
                  <wp:posOffset>2814955</wp:posOffset>
                </wp:positionV>
                <wp:extent cx="1671317" cy="164464"/>
                <wp:effectExtent l="2540" t="2540" r="2540" b="4445"/>
                <wp:wrapNone/>
                <wp:docPr id="1034" name="10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71317" cy="164464"/>
                        </a:xfrm>
                        <a:prstGeom prst="rect"/>
                        <a:ln>
                          <a:noFill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spacing w:before="20" w:lineRule="exact" w:line="218"/>
                              <w:ind w:left="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fatima</w:t>
                            </w:r>
                            <w:r>
                              <w:rPr>
                                <w:spacing w:val="27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tabassum</w:t>
                            </w:r>
                            <w:r>
                              <w:rPr>
                                <w:spacing w:val="27"/>
                                <w:sz w:val="18"/>
                                <w:szCs w:val="18"/>
                              </w:rPr>
                              <w:t>-415291224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filled="f" stroked="f" style="position:absolute;margin-left:57.2pt;margin-top:221.65pt;width:131.6pt;height:12.95pt;z-index:3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spacing w:before="20" w:lineRule="exact" w:line="218"/>
                        <w:ind w:left="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fatima</w:t>
                      </w:r>
                      <w:r>
                        <w:rPr>
                          <w:spacing w:val="27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sz w:val="18"/>
                          <w:szCs w:val="18"/>
                        </w:rPr>
                        <w:t>tabassum</w:t>
                      </w:r>
                      <w:r>
                        <w:rPr>
                          <w:spacing w:val="27"/>
                          <w:sz w:val="18"/>
                          <w:szCs w:val="18"/>
                        </w:rPr>
                        <w:t>-415291224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position w:val="-6"/>
          <w:sz w:val="18"/>
          <w:szCs w:val="18"/>
        </w:rPr>
        <w:drawing>
          <wp:inline distL="0" distT="0" distB="0" distR="0">
            <wp:extent cx="209723" cy="209723"/>
            <wp:effectExtent l="0" t="0" r="0" b="0"/>
            <wp:docPr id="1035" name="IM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9723" cy="20972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8"/>
          <w:position w:val="13"/>
          <w:sz w:val="18"/>
          <w:szCs w:val="18"/>
        </w:rPr>
        <w:t xml:space="preserve">  </w:t>
      </w:r>
      <w:r>
        <w:rPr>
          <w:spacing w:val="14"/>
          <w:position w:val="13"/>
          <w:sz w:val="18"/>
          <w:szCs w:val="18"/>
        </w:rPr>
        <w:t>https:</w:t>
      </w:r>
      <w:r>
        <w:rPr>
          <w:spacing w:val="13"/>
          <w:position w:val="13"/>
          <w:sz w:val="18"/>
          <w:szCs w:val="18"/>
        </w:rPr>
        <w:t>//</w:t>
      </w:r>
      <w:r>
        <w:rPr>
          <w:spacing w:val="14"/>
          <w:position w:val="13"/>
          <w:sz w:val="18"/>
          <w:szCs w:val="18"/>
        </w:rPr>
        <w:t>www</w:t>
      </w:r>
      <w:r>
        <w:rPr>
          <w:spacing w:val="13"/>
          <w:position w:val="13"/>
          <w:sz w:val="18"/>
          <w:szCs w:val="18"/>
        </w:rPr>
        <w:t>.</w:t>
      </w:r>
      <w:r>
        <w:rPr>
          <w:spacing w:val="14"/>
          <w:position w:val="13"/>
          <w:sz w:val="18"/>
          <w:szCs w:val="18"/>
        </w:rPr>
        <w:t>linkedin</w:t>
      </w:r>
      <w:r>
        <w:rPr>
          <w:spacing w:val="13"/>
          <w:position w:val="13"/>
          <w:sz w:val="18"/>
          <w:szCs w:val="18"/>
        </w:rPr>
        <w:t>.</w:t>
      </w:r>
      <w:r>
        <w:rPr>
          <w:spacing w:val="14"/>
          <w:position w:val="13"/>
          <w:sz w:val="18"/>
          <w:szCs w:val="18"/>
        </w:rPr>
        <w:t>com</w:t>
      </w:r>
      <w:r>
        <w:rPr>
          <w:spacing w:val="13"/>
          <w:position w:val="13"/>
          <w:sz w:val="18"/>
          <w:szCs w:val="18"/>
        </w:rPr>
        <w:t>/</w:t>
      </w:r>
      <w:r>
        <w:rPr>
          <w:spacing w:val="14"/>
          <w:position w:val="13"/>
          <w:sz w:val="18"/>
          <w:szCs w:val="18"/>
        </w:rPr>
        <w:t>in</w:t>
      </w:r>
      <w:r>
        <w:rPr>
          <w:spacing w:val="13"/>
          <w:position w:val="13"/>
          <w:sz w:val="18"/>
          <w:szCs w:val="18"/>
        </w:rPr>
        <w:t>/</w:t>
      </w:r>
    </w:p>
    <w:p>
      <w:pPr>
        <w:pStyle w:val="style0"/>
        <w:spacing w:before="192" w:lineRule="auto" w:line="241"/>
        <w:ind w:left="713"/>
        <w:rPr>
          <w:sz w:val="18"/>
          <w:szCs w:val="18"/>
        </w:rPr>
      </w:pPr>
      <w:r>
        <w:rPr/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751205</wp:posOffset>
                </wp:positionH>
                <wp:positionV relativeFrom="paragraph">
                  <wp:posOffset>261620</wp:posOffset>
                </wp:positionV>
                <wp:extent cx="1145540" cy="164463"/>
                <wp:effectExtent l="0" t="3175" r="0" b="3810"/>
                <wp:wrapNone/>
                <wp:docPr id="1036" name="10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45540" cy="164463"/>
                        </a:xfrm>
                        <a:prstGeom prst="rect"/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spacing w:before="20" w:lineRule="exact" w:line="218"/>
                              <w:ind w:left="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fatimatabassum743</w:t>
                            </w:r>
                          </w:p>
                          <w:p>
                            <w:pPr>
                              <w:pStyle w:val="style0"/>
                              <w:spacing w:before="20" w:lineRule="exact" w:line="218"/>
                              <w:ind w:left="2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6" filled="f" stroked="f" style="position:absolute;margin-left:59.15pt;margin-top:20.6pt;width:90.2pt;height:12.95pt;z-index:4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spacing w:before="20" w:lineRule="exact" w:line="218"/>
                        <w:ind w:left="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fatimatabassum743</w:t>
                      </w:r>
                    </w:p>
                    <w:p>
                      <w:pPr>
                        <w:pStyle w:val="style0"/>
                        <w:spacing w:before="20" w:lineRule="exact" w:line="218"/>
                        <w:ind w:left="2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position w:val="-22"/>
          <w:sz w:val="18"/>
          <w:szCs w:val="18"/>
        </w:rPr>
        <w:drawing>
          <wp:inline distL="0" distT="0" distB="0" distR="0">
            <wp:extent cx="238311" cy="238318"/>
            <wp:effectExtent l="0" t="0" r="0" b="0"/>
            <wp:docPr id="1037" name="IM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8311" cy="23831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4"/>
          <w:sz w:val="18"/>
          <w:szCs w:val="18"/>
        </w:rPr>
        <w:t xml:space="preserve">  </w:t>
      </w:r>
      <w:r>
        <w:rPr/>
        <w:fldChar w:fldCharType="begin"/>
      </w:r>
      <w:r>
        <w:instrText xml:space="preserve"> HYPERLINK "https://github.com/" </w:instrText>
      </w:r>
      <w:r>
        <w:rPr/>
        <w:fldChar w:fldCharType="separate"/>
      </w:r>
      <w:r>
        <w:rPr>
          <w:spacing w:val="16"/>
          <w:sz w:val="18"/>
          <w:szCs w:val="18"/>
        </w:rPr>
        <w:t>https://github.com/</w:t>
      </w:r>
      <w:r>
        <w:rPr/>
        <w:fldChar w:fldCharType="end"/>
      </w:r>
    </w:p>
    <w:p>
      <w:pPr>
        <w:pStyle w:val="style0"/>
        <w:spacing w:before="178" w:lineRule="exact" w:line="357"/>
        <w:ind w:left="633"/>
        <w:rPr/>
      </w:pPr>
      <w:r>
        <w:rPr>
          <w:b/>
          <w:bCs/>
          <w:color w:val="942637"/>
          <w:spacing w:val="-3"/>
          <w:sz w:val="30"/>
          <w:szCs w:val="30"/>
          <w:u w:val="single"/>
          <w:lang w:val="en-US"/>
        </w:rPr>
        <w:t>Technical</w:t>
      </w:r>
      <w:r>
        <w:rPr>
          <w:b/>
          <w:bCs/>
          <w:color w:val="942637"/>
          <w:spacing w:val="-3"/>
          <w:sz w:val="30"/>
          <w:szCs w:val="30"/>
          <w:u w:val="single"/>
        </w:rPr>
        <w:t xml:space="preserve"> </w:t>
      </w:r>
      <w:r>
        <w:rPr>
          <w:b/>
          <w:bCs/>
          <w:color w:val="942637"/>
          <w:spacing w:val="6"/>
          <w:sz w:val="30"/>
          <w:szCs w:val="30"/>
          <w:u w:val="single"/>
        </w:rPr>
        <w:t>Skill</w:t>
      </w:r>
      <w:r>
        <w:rPr>
          <w:b/>
          <w:bCs/>
          <w:color w:val="942637"/>
          <w:spacing w:val="6"/>
          <w:sz w:val="30"/>
          <w:szCs w:val="30"/>
          <w:u w:val="single"/>
          <w:lang w:val="en-US"/>
        </w:rPr>
        <w:t>s</w:t>
      </w:r>
    </w:p>
    <w:p>
      <w:pPr>
        <w:pStyle w:val="style0"/>
        <w:spacing w:before="118" w:lineRule="exact" w:line="219"/>
        <w:ind w:left="689"/>
        <w:rPr>
          <w:sz w:val="18"/>
          <w:szCs w:val="18"/>
        </w:rPr>
      </w:pPr>
      <w:r>
        <w:rPr>
          <w:position w:val="5"/>
          <w:sz w:val="18"/>
          <w:szCs w:val="18"/>
        </w:rPr>
        <w:drawing>
          <wp:inline distL="0" distT="0" distB="0" distR="0">
            <wp:extent cx="38131" cy="38131"/>
            <wp:effectExtent l="0" t="0" r="0" b="0"/>
            <wp:docPr id="1038" name="IM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6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11"/>
          <w:position w:val="2"/>
          <w:sz w:val="18"/>
          <w:szCs w:val="18"/>
        </w:rPr>
        <w:t xml:space="preserve">   </w:t>
      </w:r>
      <w:r>
        <w:rPr>
          <w:spacing w:val="11"/>
          <w:position w:val="2"/>
          <w:sz w:val="18"/>
          <w:szCs w:val="18"/>
          <w:lang w:val="en-US"/>
        </w:rPr>
        <w:t>Html5,Css3,Javascript</w:t>
      </w:r>
    </w:p>
    <w:p>
      <w:pPr>
        <w:pStyle w:val="style0"/>
        <w:spacing w:before="21" w:lineRule="exact" w:line="219"/>
        <w:ind w:left="689"/>
        <w:rPr>
          <w:sz w:val="18"/>
          <w:szCs w:val="18"/>
        </w:rPr>
      </w:pPr>
      <w:r>
        <w:rPr>
          <w:position w:val="5"/>
          <w:sz w:val="18"/>
          <w:szCs w:val="18"/>
        </w:rPr>
        <w:drawing>
          <wp:inline distL="0" distT="0" distB="0" distR="0">
            <wp:extent cx="38131" cy="38131"/>
            <wp:effectExtent l="0" t="0" r="0" b="0"/>
            <wp:docPr id="1039" name="IM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7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12"/>
          <w:position w:val="2"/>
          <w:sz w:val="18"/>
          <w:szCs w:val="18"/>
        </w:rPr>
        <w:t xml:space="preserve">   </w:t>
      </w:r>
      <w:r>
        <w:rPr>
          <w:spacing w:val="12"/>
          <w:position w:val="2"/>
          <w:sz w:val="18"/>
          <w:szCs w:val="18"/>
          <w:lang w:val="en-US"/>
        </w:rPr>
        <w:t>Responsive Design</w:t>
      </w: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before="34" w:lineRule="exact" w:line="240"/>
        <w:ind w:left="689"/>
        <w:jc w:val="left"/>
        <w:textAlignment w:val="baseline"/>
        <w:rPr>
          <w:sz w:val="18"/>
          <w:szCs w:val="18"/>
        </w:rPr>
      </w:pPr>
      <w:r>
        <w:rPr>
          <w:position w:val="7"/>
          <w:sz w:val="18"/>
          <w:szCs w:val="18"/>
        </w:rPr>
        <w:drawing>
          <wp:inline distL="0" distT="0" distB="0" distR="0">
            <wp:extent cx="38131" cy="38131"/>
            <wp:effectExtent l="0" t="0" r="0" b="0"/>
            <wp:docPr id="1040" name="IM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10"/>
          <w:position w:val="4"/>
          <w:sz w:val="18"/>
          <w:szCs w:val="18"/>
        </w:rPr>
        <w:t xml:space="preserve">  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000000"/>
          <w:spacing w:val="13"/>
          <w:w w:val="101"/>
          <w:position w:val="4"/>
          <w:sz w:val="18"/>
          <w:szCs w:val="18"/>
          <w:highlight w:val="none"/>
          <w:vertAlign w:val="baseline"/>
          <w:em w:val="none"/>
          <w:lang w:val="en-US" w:eastAsia="en-US"/>
        </w:rPr>
        <w:t>B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000000"/>
          <w:spacing w:val="13"/>
          <w:position w:val="4"/>
          <w:sz w:val="18"/>
          <w:szCs w:val="18"/>
          <w:highlight w:val="none"/>
          <w:vertAlign w:val="baseline"/>
          <w:em w:val="none"/>
          <w:lang w:val="en-US" w:eastAsia="en-US"/>
        </w:rPr>
        <w:t>ootstrap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000000"/>
          <w:spacing w:val="13"/>
          <w:position w:val="4"/>
          <w:sz w:val="18"/>
          <w:szCs w:val="18"/>
          <w:highlight w:val="none"/>
          <w:vertAlign w:val="baseline"/>
          <w:em w:val="none"/>
          <w:lang w:val="en-US" w:eastAsia="en-US"/>
        </w:rPr>
        <w:t>,TailwindCss</w:t>
      </w:r>
    </w:p>
    <w:p>
      <w:pPr>
        <w:pStyle w:val="style0"/>
        <w:spacing w:lineRule="exact" w:line="218"/>
        <w:ind w:left="689"/>
        <w:rPr>
          <w:noProof/>
          <w:spacing w:val="11"/>
          <w:sz w:val="18"/>
          <w:szCs w:val="18"/>
          <w:lang w:val="en-US"/>
        </w:rPr>
      </w:pPr>
      <w:r>
        <w:rPr>
          <w:position w:val="3"/>
          <w:sz w:val="18"/>
          <w:szCs w:val="18"/>
        </w:rPr>
        <w:drawing>
          <wp:inline distL="0" distT="0" distB="0" distR="0">
            <wp:extent cx="38131" cy="38131"/>
            <wp:effectExtent l="0" t="0" r="0" b="0"/>
            <wp:docPr id="1041" name="IM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9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11"/>
          <w:sz w:val="18"/>
          <w:szCs w:val="18"/>
        </w:rPr>
        <w:t xml:space="preserve">   </w:t>
      </w:r>
      <w:r>
        <w:rPr>
          <w:spacing w:val="11"/>
          <w:sz w:val="18"/>
          <w:szCs w:val="18"/>
          <w:lang w:val="en-US"/>
        </w:rPr>
        <w:t>Typescript,React,nextjs</w:t>
      </w:r>
    </w:p>
    <w:p>
      <w:pPr>
        <w:pStyle w:val="style0"/>
        <w:spacing w:before="62" w:lineRule="auto" w:line="193"/>
        <w:ind w:left="689"/>
        <w:rPr>
          <w:sz w:val="18"/>
          <w:szCs w:val="18"/>
        </w:rPr>
      </w:pPr>
      <w:r>
        <w:rPr>
          <w:position w:val="3"/>
          <w:sz w:val="18"/>
          <w:szCs w:val="18"/>
        </w:rPr>
        <w:drawing>
          <wp:inline distL="0" distT="0" distB="0" distR="0">
            <wp:extent cx="38131" cy="38131"/>
            <wp:effectExtent l="0" t="0" r="0" b="0"/>
            <wp:docPr id="1042" name="IM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10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10"/>
          <w:sz w:val="18"/>
          <w:szCs w:val="18"/>
        </w:rPr>
        <w:t xml:space="preserve">   </w:t>
      </w:r>
      <w:r>
        <w:rPr>
          <w:spacing w:val="10"/>
          <w:sz w:val="18"/>
          <w:szCs w:val="18"/>
          <w:lang w:val="en-US"/>
        </w:rPr>
        <w:t>Python,Django,React Native</w:t>
      </w:r>
    </w:p>
    <w:p>
      <w:pPr>
        <w:pStyle w:val="style0"/>
        <w:spacing w:before="63" w:lineRule="auto" w:line="231"/>
        <w:ind w:left="689"/>
        <w:rPr>
          <w:sz w:val="18"/>
          <w:szCs w:val="18"/>
        </w:rPr>
      </w:pPr>
      <w:r>
        <w:rPr>
          <w:position w:val="3"/>
          <w:sz w:val="18"/>
          <w:szCs w:val="18"/>
        </w:rPr>
        <w:drawing>
          <wp:inline distL="0" distT="0" distB="0" distR="0">
            <wp:extent cx="38131" cy="38132"/>
            <wp:effectExtent l="0" t="0" r="0" b="0"/>
            <wp:docPr id="1043" name="IM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3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12"/>
          <w:w w:val="101"/>
          <w:sz w:val="18"/>
          <w:szCs w:val="18"/>
        </w:rPr>
        <w:t xml:space="preserve">   </w:t>
      </w:r>
      <w:r>
        <w:rPr>
          <w:spacing w:val="-8"/>
          <w:sz w:val="18"/>
          <w:szCs w:val="18"/>
        </w:rPr>
        <w:t>M</w:t>
      </w:r>
      <w:r>
        <w:rPr>
          <w:spacing w:val="-8"/>
          <w:sz w:val="18"/>
          <w:szCs w:val="18"/>
          <w:lang w:val="en-US"/>
        </w:rPr>
        <w:t>ysql</w:t>
      </w:r>
    </w:p>
    <w:p>
      <w:pPr>
        <w:pStyle w:val="style0"/>
        <w:spacing w:lineRule="exact" w:line="219"/>
        <w:ind w:left="689"/>
        <w:rPr>
          <w:sz w:val="18"/>
          <w:szCs w:val="18"/>
        </w:rPr>
      </w:pPr>
      <w:r>
        <w:rPr>
          <w:position w:val="3"/>
          <w:sz w:val="18"/>
          <w:szCs w:val="18"/>
        </w:rPr>
        <w:drawing>
          <wp:inline distL="0" distT="0" distB="0" distR="0">
            <wp:extent cx="38131" cy="38131"/>
            <wp:effectExtent l="0" t="0" r="0" b="0"/>
            <wp:docPr id="1044" name="IM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4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10"/>
          <w:sz w:val="18"/>
          <w:szCs w:val="18"/>
        </w:rPr>
        <w:t xml:space="preserve">   Github</w:t>
      </w:r>
    </w:p>
    <w:p>
      <w:pPr>
        <w:pStyle w:val="style0"/>
        <w:spacing w:before="21" w:lineRule="exact" w:line="219"/>
        <w:ind w:left="689"/>
        <w:rPr>
          <w:sz w:val="18"/>
          <w:szCs w:val="18"/>
        </w:rPr>
      </w:pPr>
      <w:r>
        <w:rPr>
          <w:position w:val="5"/>
          <w:sz w:val="18"/>
          <w:szCs w:val="18"/>
        </w:rPr>
        <w:drawing>
          <wp:inline distL="0" distT="0" distB="0" distR="0">
            <wp:extent cx="38131" cy="38131"/>
            <wp:effectExtent l="0" t="0" r="0" b="0"/>
            <wp:docPr id="1045" name="IM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5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17"/>
          <w:position w:val="2"/>
          <w:sz w:val="18"/>
          <w:szCs w:val="18"/>
        </w:rPr>
        <w:t xml:space="preserve">   </w:t>
      </w:r>
      <w:r>
        <w:rPr>
          <w:spacing w:val="10"/>
          <w:position w:val="2"/>
          <w:sz w:val="18"/>
          <w:szCs w:val="18"/>
        </w:rPr>
        <w:t>MS-office</w:t>
      </w:r>
    </w:p>
    <w:p>
      <w:pPr>
        <w:pStyle w:val="style0"/>
        <w:spacing w:before="199" w:lineRule="exact" w:line="357"/>
        <w:ind w:left="666"/>
        <w:rPr>
          <w:sz w:val="30"/>
          <w:szCs w:val="30"/>
          <w:u w:val="single"/>
        </w:rPr>
      </w:pPr>
      <w:r>
        <w:rPr>
          <w:b/>
          <w:bCs/>
          <w:color w:val="942637"/>
          <w:spacing w:val="1"/>
          <w:sz w:val="30"/>
          <w:szCs w:val="30"/>
          <w:u w:val="single"/>
        </w:rPr>
        <w:t>Soft</w:t>
      </w:r>
      <w:r>
        <w:rPr>
          <w:b/>
          <w:bCs/>
          <w:color w:val="942637"/>
          <w:spacing w:val="-1"/>
          <w:sz w:val="30"/>
          <w:szCs w:val="30"/>
          <w:u w:val="single"/>
        </w:rPr>
        <w:t xml:space="preserve"> </w:t>
      </w:r>
      <w:r>
        <w:rPr>
          <w:b/>
          <w:bCs/>
          <w:color w:val="942637"/>
          <w:spacing w:val="1"/>
          <w:sz w:val="30"/>
          <w:szCs w:val="30"/>
          <w:u w:val="single"/>
        </w:rPr>
        <w:t>Skill</w:t>
      </w:r>
      <w:r>
        <w:rPr>
          <w:b/>
          <w:bCs/>
          <w:color w:val="942637"/>
          <w:spacing w:val="1"/>
          <w:sz w:val="30"/>
          <w:szCs w:val="30"/>
          <w:u w:val="single"/>
          <w:lang w:val="en-US"/>
        </w:rPr>
        <w:t>s</w:t>
      </w:r>
    </w:p>
    <w:p>
      <w:pPr>
        <w:pStyle w:val="style0"/>
        <w:spacing w:before="44" w:lineRule="exact" w:line="31"/>
        <w:ind w:firstLine="614"/>
        <w:textAlignment w:val="center"/>
        <w:rPr/>
      </w:pPr>
    </w:p>
    <w:p>
      <w:pPr>
        <w:pStyle w:val="style0"/>
        <w:spacing w:before="82" w:lineRule="exact" w:line="218"/>
        <w:ind w:left="689"/>
        <w:rPr>
          <w:sz w:val="18"/>
          <w:szCs w:val="18"/>
        </w:rPr>
      </w:pPr>
      <w:r>
        <w:rPr>
          <w:position w:val="3"/>
          <w:sz w:val="18"/>
          <w:szCs w:val="18"/>
        </w:rPr>
        <w:drawing>
          <wp:inline distL="0" distT="0" distB="0" distR="0">
            <wp:extent cx="38131" cy="38132"/>
            <wp:effectExtent l="0" t="0" r="0" b="0"/>
            <wp:docPr id="1046" name="IM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6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11"/>
          <w:sz w:val="18"/>
          <w:szCs w:val="18"/>
        </w:rPr>
        <w:t xml:space="preserve">   </w:t>
      </w:r>
      <w:r>
        <w:rPr>
          <w:spacing w:val="16"/>
          <w:sz w:val="18"/>
          <w:szCs w:val="18"/>
        </w:rPr>
        <w:t>Communication</w:t>
      </w:r>
    </w:p>
    <w:p>
      <w:pPr>
        <w:pStyle w:val="style0"/>
        <w:spacing w:before="21" w:lineRule="exact" w:line="240"/>
        <w:ind w:left="689"/>
        <w:rPr>
          <w:sz w:val="18"/>
          <w:szCs w:val="18"/>
        </w:rPr>
      </w:pPr>
      <w:r>
        <w:rPr>
          <w:position w:val="7"/>
          <w:sz w:val="18"/>
          <w:szCs w:val="18"/>
        </w:rPr>
        <w:drawing>
          <wp:inline distL="0" distT="0" distB="0" distR="0">
            <wp:extent cx="38131" cy="38132"/>
            <wp:effectExtent l="0" t="0" r="0" b="0"/>
            <wp:docPr id="1047" name="IM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8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13"/>
          <w:position w:val="4"/>
          <w:sz w:val="18"/>
          <w:szCs w:val="18"/>
        </w:rPr>
        <w:t xml:space="preserve">   </w:t>
      </w:r>
      <w:r>
        <w:rPr>
          <w:spacing w:val="9"/>
          <w:position w:val="4"/>
          <w:sz w:val="18"/>
          <w:szCs w:val="18"/>
        </w:rPr>
        <w:t>Good</w:t>
      </w:r>
      <w:r>
        <w:rPr>
          <w:spacing w:val="6"/>
          <w:position w:val="4"/>
          <w:sz w:val="18"/>
          <w:szCs w:val="18"/>
        </w:rPr>
        <w:t xml:space="preserve"> </w:t>
      </w:r>
      <w:r>
        <w:rPr>
          <w:spacing w:val="9"/>
          <w:position w:val="4"/>
          <w:sz w:val="18"/>
          <w:szCs w:val="18"/>
        </w:rPr>
        <w:t>analytical</w:t>
      </w:r>
      <w:r>
        <w:rPr>
          <w:spacing w:val="7"/>
          <w:position w:val="4"/>
          <w:sz w:val="18"/>
          <w:szCs w:val="18"/>
        </w:rPr>
        <w:t xml:space="preserve"> </w:t>
      </w:r>
      <w:r>
        <w:rPr>
          <w:spacing w:val="9"/>
          <w:position w:val="4"/>
          <w:sz w:val="18"/>
          <w:szCs w:val="18"/>
        </w:rPr>
        <w:t>skills</w:t>
      </w:r>
    </w:p>
    <w:p>
      <w:pPr>
        <w:pStyle w:val="style0"/>
        <w:spacing w:before="22" w:lineRule="exact" w:line="240"/>
        <w:ind w:left="689"/>
        <w:rPr>
          <w:sz w:val="18"/>
          <w:szCs w:val="18"/>
        </w:rPr>
      </w:pPr>
      <w:r>
        <w:rPr>
          <w:position w:val="7"/>
          <w:sz w:val="18"/>
          <w:szCs w:val="18"/>
        </w:rPr>
        <w:drawing>
          <wp:inline distL="0" distT="0" distB="0" distR="0">
            <wp:extent cx="38131" cy="38131"/>
            <wp:effectExtent l="0" t="0" r="0" b="0"/>
            <wp:docPr id="1048" name="IM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20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11"/>
          <w:position w:val="4"/>
          <w:sz w:val="18"/>
          <w:szCs w:val="18"/>
        </w:rPr>
        <w:t xml:space="preserve">   </w:t>
      </w:r>
      <w:r>
        <w:rPr>
          <w:spacing w:val="8"/>
          <w:position w:val="4"/>
          <w:sz w:val="18"/>
          <w:szCs w:val="18"/>
        </w:rPr>
        <w:t>Problem</w:t>
      </w:r>
      <w:r>
        <w:rPr>
          <w:spacing w:val="10"/>
          <w:position w:val="4"/>
          <w:sz w:val="18"/>
          <w:szCs w:val="18"/>
        </w:rPr>
        <w:t xml:space="preserve"> </w:t>
      </w:r>
      <w:r>
        <w:rPr>
          <w:spacing w:val="8"/>
          <w:position w:val="4"/>
          <w:sz w:val="18"/>
          <w:szCs w:val="18"/>
        </w:rPr>
        <w:t>Solving</w:t>
      </w:r>
    </w:p>
    <w:p>
      <w:pPr>
        <w:pStyle w:val="style0"/>
        <w:spacing w:lineRule="exact" w:line="218"/>
        <w:ind w:left="689"/>
        <w:rPr>
          <w:sz w:val="18"/>
          <w:szCs w:val="18"/>
        </w:rPr>
      </w:pPr>
      <w:r>
        <w:rPr>
          <w:position w:val="5"/>
          <w:sz w:val="18"/>
          <w:szCs w:val="18"/>
        </w:rPr>
        <w:drawing>
          <wp:inline distL="0" distT="0" distB="0" distR="0">
            <wp:extent cx="38131" cy="38131"/>
            <wp:effectExtent l="0" t="0" r="0" b="0"/>
            <wp:docPr id="1049" name="IM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21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10"/>
          <w:position w:val="2"/>
          <w:sz w:val="18"/>
          <w:szCs w:val="18"/>
        </w:rPr>
        <w:t xml:space="preserve">   Creativity</w:t>
      </w:r>
    </w:p>
    <w:p>
      <w:pPr>
        <w:pStyle w:val="style0"/>
        <w:spacing w:before="22" w:lineRule="exact" w:line="240"/>
        <w:ind w:left="689"/>
        <w:rPr>
          <w:sz w:val="18"/>
          <w:szCs w:val="18"/>
        </w:rPr>
      </w:pPr>
      <w:r>
        <w:rPr>
          <w:position w:val="7"/>
          <w:sz w:val="18"/>
          <w:szCs w:val="18"/>
        </w:rPr>
        <w:drawing>
          <wp:inline distL="0" distT="0" distB="0" distR="0">
            <wp:extent cx="38131" cy="38132"/>
            <wp:effectExtent l="0" t="0" r="0" b="0"/>
            <wp:docPr id="1050" name="IM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22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12"/>
          <w:w w:val="101"/>
          <w:position w:val="4"/>
          <w:sz w:val="18"/>
          <w:szCs w:val="18"/>
        </w:rPr>
        <w:t xml:space="preserve">   </w:t>
      </w:r>
      <w:r>
        <w:rPr>
          <w:spacing w:val="13"/>
          <w:position w:val="4"/>
          <w:sz w:val="18"/>
          <w:szCs w:val="18"/>
        </w:rPr>
        <w:t>Time</w:t>
      </w:r>
      <w:r>
        <w:rPr>
          <w:spacing w:val="12"/>
          <w:w w:val="101"/>
          <w:position w:val="4"/>
          <w:sz w:val="18"/>
          <w:szCs w:val="18"/>
        </w:rPr>
        <w:t xml:space="preserve"> </w:t>
      </w:r>
      <w:r>
        <w:rPr>
          <w:spacing w:val="13"/>
          <w:position w:val="4"/>
          <w:sz w:val="18"/>
          <w:szCs w:val="18"/>
        </w:rPr>
        <w:t>Management</w:t>
      </w:r>
    </w:p>
    <w:p>
      <w:pPr>
        <w:pStyle w:val="style0"/>
        <w:spacing w:lineRule="exact" w:line="219"/>
        <w:ind w:left="689"/>
        <w:rPr>
          <w:sz w:val="18"/>
          <w:szCs w:val="18"/>
        </w:rPr>
      </w:pPr>
      <w:r>
        <w:rPr>
          <w:position w:val="5"/>
          <w:sz w:val="18"/>
          <w:szCs w:val="18"/>
        </w:rPr>
        <w:drawing>
          <wp:inline distL="0" distT="0" distB="0" distR="0">
            <wp:extent cx="38131" cy="38132"/>
            <wp:effectExtent l="0" t="0" r="0" b="0"/>
            <wp:docPr id="1051" name="IM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23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9"/>
          <w:position w:val="2"/>
          <w:sz w:val="18"/>
          <w:szCs w:val="18"/>
        </w:rPr>
        <w:t xml:space="preserve">   </w:t>
      </w:r>
      <w:r>
        <w:rPr>
          <w:spacing w:val="13"/>
          <w:position w:val="2"/>
          <w:sz w:val="18"/>
          <w:szCs w:val="18"/>
        </w:rPr>
        <w:t>Adaptability</w:t>
      </w:r>
    </w:p>
    <w:p>
      <w:pPr>
        <w:pStyle w:val="style0"/>
        <w:spacing w:before="21" w:lineRule="exact" w:line="219"/>
        <w:ind w:left="689"/>
        <w:rPr>
          <w:sz w:val="18"/>
          <w:szCs w:val="18"/>
        </w:rPr>
      </w:pPr>
      <w:r>
        <w:rPr>
          <w:position w:val="5"/>
          <w:sz w:val="18"/>
          <w:szCs w:val="18"/>
        </w:rPr>
        <w:drawing>
          <wp:inline distL="0" distT="0" distB="0" distR="0">
            <wp:extent cx="38131" cy="38132"/>
            <wp:effectExtent l="0" t="0" r="0" b="0"/>
            <wp:docPr id="1052" name="IM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24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11"/>
          <w:position w:val="2"/>
          <w:sz w:val="18"/>
          <w:szCs w:val="18"/>
        </w:rPr>
        <w:t xml:space="preserve">   </w:t>
      </w:r>
      <w:r>
        <w:rPr>
          <w:spacing w:val="4"/>
          <w:position w:val="2"/>
          <w:sz w:val="18"/>
          <w:szCs w:val="18"/>
        </w:rPr>
        <w:t>Flexiblity</w:t>
      </w:r>
    </w:p>
    <w:p>
      <w:pPr>
        <w:pStyle w:val="style0"/>
        <w:spacing w:before="22" w:lineRule="exact" w:line="218"/>
        <w:ind w:left="689"/>
        <w:rPr>
          <w:sz w:val="18"/>
          <w:szCs w:val="18"/>
        </w:rPr>
      </w:pPr>
      <w:r>
        <w:rPr>
          <w:position w:val="3"/>
          <w:sz w:val="18"/>
          <w:szCs w:val="18"/>
        </w:rPr>
        <w:drawing>
          <wp:inline distL="0" distT="0" distB="0" distR="0">
            <wp:extent cx="38131" cy="38131"/>
            <wp:effectExtent l="0" t="0" r="0" b="0"/>
            <wp:docPr id="1053" name="IM 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5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9"/>
          <w:sz w:val="18"/>
          <w:szCs w:val="18"/>
        </w:rPr>
        <w:t xml:space="preserve">   </w:t>
      </w:r>
      <w:r>
        <w:rPr>
          <w:spacing w:val="11"/>
          <w:sz w:val="18"/>
          <w:szCs w:val="18"/>
        </w:rPr>
        <w:t>Team</w:t>
      </w:r>
      <w:r>
        <w:rPr>
          <w:spacing w:val="2"/>
          <w:sz w:val="18"/>
          <w:szCs w:val="18"/>
        </w:rPr>
        <w:t xml:space="preserve"> </w:t>
      </w:r>
      <w:r>
        <w:rPr>
          <w:spacing w:val="11"/>
          <w:sz w:val="18"/>
          <w:szCs w:val="18"/>
        </w:rPr>
        <w:t>work</w:t>
      </w:r>
    </w:p>
    <w:p>
      <w:pPr>
        <w:pStyle w:val="style0"/>
        <w:spacing w:before="22" w:lineRule="exact" w:line="218"/>
        <w:ind w:left="689"/>
        <w:rPr>
          <w:sz w:val="18"/>
          <w:szCs w:val="18"/>
        </w:rPr>
      </w:pPr>
      <w:r>
        <w:rPr>
          <w:position w:val="3"/>
          <w:sz w:val="18"/>
          <w:szCs w:val="18"/>
        </w:rPr>
        <w:drawing>
          <wp:inline distL="0" distT="0" distB="0" distR="0">
            <wp:extent cx="38131" cy="38131"/>
            <wp:effectExtent l="0" t="0" r="0" b="0"/>
            <wp:docPr id="1054" name="IM 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6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31" cy="3813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9"/>
          <w:sz w:val="18"/>
          <w:szCs w:val="18"/>
        </w:rPr>
        <w:t xml:space="preserve">   </w:t>
      </w:r>
      <w:r>
        <w:rPr>
          <w:spacing w:val="12"/>
          <w:sz w:val="18"/>
          <w:szCs w:val="18"/>
        </w:rPr>
        <w:t>Growth</w:t>
      </w:r>
      <w:r>
        <w:rPr>
          <w:spacing w:val="14"/>
          <w:sz w:val="18"/>
          <w:szCs w:val="18"/>
        </w:rPr>
        <w:t xml:space="preserve"> </w:t>
      </w:r>
      <w:r>
        <w:rPr>
          <w:spacing w:val="12"/>
          <w:sz w:val="18"/>
          <w:szCs w:val="18"/>
        </w:rPr>
        <w:t>mindset</w:t>
      </w:r>
    </w:p>
    <w:p>
      <w:pPr>
        <w:pStyle w:val="style0"/>
        <w:spacing w:before="199" w:lineRule="auto" w:line="249"/>
        <w:ind w:left="633"/>
        <w:rPr/>
      </w:pPr>
      <w:r>
        <w:rPr>
          <w:b/>
          <w:bCs/>
          <w:color w:val="942637"/>
          <w:spacing w:val="11"/>
          <w:sz w:val="30"/>
          <w:szCs w:val="30"/>
          <w:u w:val="single"/>
        </w:rPr>
        <w:t>E</w:t>
      </w:r>
      <w:r>
        <w:rPr>
          <w:b/>
          <w:bCs/>
          <w:color w:val="942637"/>
          <w:spacing w:val="11"/>
          <w:sz w:val="30"/>
          <w:szCs w:val="30"/>
          <w:u w:val="single" w:color="8d4b55"/>
        </w:rPr>
        <w:t>ducation B</w:t>
      </w:r>
      <w:r>
        <w:rPr>
          <w:b/>
          <w:bCs/>
          <w:color w:val="942637"/>
          <w:spacing w:val="11"/>
          <w:sz w:val="30"/>
          <w:szCs w:val="30"/>
          <w:u w:val="single"/>
        </w:rPr>
        <w:t>ackground</w:t>
      </w:r>
    </w:p>
    <w:p>
      <w:pPr>
        <w:pStyle w:val="style0"/>
        <w:spacing w:before="58"/>
        <w:ind w:left="499"/>
        <w:rPr>
          <w:sz w:val="20"/>
          <w:szCs w:val="20"/>
        </w:rPr>
      </w:pPr>
      <w:r>
        <w:rPr>
          <w:position w:val="-5"/>
          <w:sz w:val="20"/>
          <w:szCs w:val="20"/>
        </w:rPr>
        <w:drawing>
          <wp:inline distL="0" distT="0" distB="0" distR="0">
            <wp:extent cx="73074" cy="73074"/>
            <wp:effectExtent l="0" t="0" r="0" b="0"/>
            <wp:docPr id="1055" name="IM 2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7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074" cy="7307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  <w:spacing w:val="14"/>
          <w:w w:val="101"/>
          <w:sz w:val="20"/>
          <w:szCs w:val="20"/>
        </w:rPr>
        <w:t xml:space="preserve">  </w:t>
      </w:r>
      <w:r>
        <w:rPr>
          <w:b/>
          <w:bCs/>
          <w:spacing w:val="8"/>
          <w:sz w:val="20"/>
          <w:szCs w:val="20"/>
        </w:rPr>
        <w:t>Masters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pacing w:val="8"/>
          <w:sz w:val="20"/>
          <w:szCs w:val="20"/>
        </w:rPr>
        <w:t>in</w:t>
      </w:r>
      <w:r>
        <w:rPr>
          <w:b/>
          <w:bCs/>
          <w:spacing w:val="-6"/>
          <w:sz w:val="20"/>
          <w:szCs w:val="20"/>
        </w:rPr>
        <w:t xml:space="preserve"> </w:t>
      </w:r>
      <w:r>
        <w:rPr>
          <w:b/>
          <w:bCs/>
          <w:spacing w:val="8"/>
          <w:sz w:val="20"/>
          <w:szCs w:val="20"/>
        </w:rPr>
        <w:t>Computer</w:t>
      </w:r>
      <w:r>
        <w:rPr>
          <w:b/>
          <w:bCs/>
          <w:spacing w:val="-5"/>
          <w:sz w:val="20"/>
          <w:szCs w:val="20"/>
        </w:rPr>
        <w:t xml:space="preserve"> </w:t>
      </w:r>
      <w:r>
        <w:rPr>
          <w:b/>
          <w:bCs/>
          <w:spacing w:val="8"/>
          <w:sz w:val="20"/>
          <w:szCs w:val="20"/>
        </w:rPr>
        <w:t>Science.</w:t>
      </w:r>
    </w:p>
    <w:p>
      <w:pPr>
        <w:pStyle w:val="style0"/>
        <w:spacing w:before="16" w:lineRule="exact" w:line="218"/>
        <w:ind w:left="734"/>
        <w:rPr>
          <w:sz w:val="18"/>
          <w:szCs w:val="18"/>
        </w:rPr>
      </w:pPr>
      <w:r>
        <w:rPr>
          <w:sz w:val="18"/>
          <w:szCs w:val="18"/>
        </w:rPr>
        <w:t>Academic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Year</w:t>
      </w:r>
      <w:r>
        <w:rPr>
          <w:spacing w:val="18"/>
          <w:sz w:val="18"/>
          <w:szCs w:val="18"/>
        </w:rPr>
        <w:t>:2021-2023</w:t>
      </w:r>
    </w:p>
    <w:p>
      <w:pPr>
        <w:pStyle w:val="style0"/>
        <w:spacing w:before="27" w:lineRule="exact" w:line="214"/>
        <w:ind w:left="734"/>
        <w:outlineLvl w:val="0"/>
        <w:rPr>
          <w:sz w:val="18"/>
          <w:szCs w:val="18"/>
        </w:rPr>
      </w:pPr>
      <w:r>
        <w:rPr>
          <w:b/>
          <w:bCs/>
          <w:color w:val="8d4b55"/>
          <w:sz w:val="18"/>
          <w:szCs w:val="18"/>
        </w:rPr>
        <w:t>CGPA</w:t>
      </w:r>
      <w:r>
        <w:rPr>
          <w:b/>
          <w:bCs/>
          <w:color w:val="8d4b55"/>
          <w:spacing w:val="2"/>
          <w:sz w:val="18"/>
          <w:szCs w:val="18"/>
        </w:rPr>
        <w:t>:7.</w:t>
      </w:r>
      <w:r>
        <w:rPr>
          <w:b/>
          <w:bCs/>
          <w:color w:val="8d4b55"/>
          <w:spacing w:val="2"/>
          <w:sz w:val="18"/>
          <w:szCs w:val="18"/>
          <w:lang w:val="en-US"/>
        </w:rPr>
        <w:t>1</w:t>
      </w:r>
    </w:p>
    <w:p>
      <w:pPr>
        <w:pStyle w:val="style0"/>
        <w:spacing w:before="21" w:lineRule="exact" w:line="219"/>
        <w:ind w:left="742"/>
        <w:rPr>
          <w:sz w:val="18"/>
          <w:szCs w:val="18"/>
        </w:rPr>
      </w:pPr>
      <w:r>
        <w:rPr>
          <w:spacing w:val="9"/>
          <w:position w:val="2"/>
          <w:sz w:val="18"/>
          <w:szCs w:val="18"/>
        </w:rPr>
        <w:t>University:Osmania</w:t>
      </w:r>
      <w:r>
        <w:rPr>
          <w:spacing w:val="18"/>
          <w:position w:val="2"/>
          <w:sz w:val="18"/>
          <w:szCs w:val="18"/>
        </w:rPr>
        <w:t xml:space="preserve"> </w:t>
      </w:r>
      <w:r>
        <w:rPr>
          <w:spacing w:val="9"/>
          <w:position w:val="2"/>
          <w:sz w:val="18"/>
          <w:szCs w:val="18"/>
        </w:rPr>
        <w:t>University</w:t>
      </w:r>
    </w:p>
    <w:p>
      <w:pPr>
        <w:pStyle w:val="style0"/>
        <w:spacing w:before="38" w:lineRule="exact" w:line="238"/>
        <w:ind w:left="441"/>
        <w:rPr>
          <w:sz w:val="20"/>
          <w:szCs w:val="20"/>
        </w:rPr>
      </w:pPr>
      <w:r>
        <w:rPr>
          <w:position w:val="-2"/>
          <w:sz w:val="20"/>
          <w:szCs w:val="20"/>
        </w:rPr>
        <w:drawing>
          <wp:inline distL="0" distT="0" distB="0" distR="0">
            <wp:extent cx="73074" cy="73074"/>
            <wp:effectExtent l="0" t="0" r="0" b="0"/>
            <wp:docPr id="1056" name="IM 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28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074" cy="7307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  <w:spacing w:val="6"/>
          <w:position w:val="2"/>
          <w:sz w:val="20"/>
          <w:szCs w:val="20"/>
        </w:rPr>
        <w:t xml:space="preserve">   Bachelors</w:t>
      </w:r>
      <w:r>
        <w:rPr>
          <w:b/>
          <w:bCs/>
          <w:spacing w:val="-4"/>
          <w:position w:val="2"/>
          <w:sz w:val="20"/>
          <w:szCs w:val="20"/>
        </w:rPr>
        <w:t xml:space="preserve"> </w:t>
      </w:r>
      <w:r>
        <w:rPr>
          <w:b/>
          <w:bCs/>
          <w:spacing w:val="6"/>
          <w:position w:val="2"/>
          <w:sz w:val="20"/>
          <w:szCs w:val="20"/>
        </w:rPr>
        <w:t>in</w:t>
      </w:r>
      <w:r>
        <w:rPr>
          <w:b/>
          <w:bCs/>
          <w:spacing w:val="-5"/>
          <w:position w:val="2"/>
          <w:sz w:val="20"/>
          <w:szCs w:val="20"/>
        </w:rPr>
        <w:t xml:space="preserve"> </w:t>
      </w:r>
      <w:r>
        <w:rPr>
          <w:b/>
          <w:bCs/>
          <w:spacing w:val="6"/>
          <w:position w:val="2"/>
          <w:sz w:val="20"/>
          <w:szCs w:val="20"/>
        </w:rPr>
        <w:t>Science</w:t>
      </w:r>
      <w:r>
        <w:rPr>
          <w:b/>
          <w:bCs/>
          <w:spacing w:val="4"/>
          <w:position w:val="2"/>
          <w:sz w:val="20"/>
          <w:szCs w:val="20"/>
        </w:rPr>
        <w:t xml:space="preserve"> </w:t>
      </w:r>
      <w:r>
        <w:rPr>
          <w:b/>
          <w:bCs/>
          <w:spacing w:val="6"/>
          <w:position w:val="2"/>
          <w:sz w:val="20"/>
          <w:szCs w:val="20"/>
        </w:rPr>
        <w:t>(MPCS)</w:t>
      </w:r>
    </w:p>
    <w:p>
      <w:pPr>
        <w:pStyle w:val="style0"/>
        <w:spacing w:before="15" w:lineRule="exact" w:line="219"/>
        <w:ind w:left="734"/>
        <w:rPr>
          <w:sz w:val="18"/>
          <w:szCs w:val="18"/>
        </w:rPr>
      </w:pPr>
      <w:r>
        <w:rPr>
          <w:sz w:val="18"/>
          <w:szCs w:val="18"/>
        </w:rPr>
        <w:t>Academic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Year</w:t>
      </w:r>
      <w:r>
        <w:rPr>
          <w:spacing w:val="19"/>
          <w:sz w:val="18"/>
          <w:szCs w:val="18"/>
        </w:rPr>
        <w:t>:2018-202</w:t>
      </w:r>
      <w:r>
        <w:rPr>
          <w:spacing w:val="19"/>
          <w:sz w:val="18"/>
          <w:szCs w:val="18"/>
        </w:rPr>
        <w:t>1</w:t>
      </w:r>
    </w:p>
    <w:p>
      <w:pPr>
        <w:pStyle w:val="style0"/>
        <w:spacing w:before="27" w:lineRule="exact" w:line="214"/>
        <w:ind w:left="734"/>
        <w:outlineLvl w:val="0"/>
        <w:rPr>
          <w:sz w:val="18"/>
          <w:szCs w:val="18"/>
        </w:rPr>
      </w:pPr>
      <w:r>
        <w:rPr>
          <w:b/>
          <w:bCs/>
          <w:color w:val="8d4b55"/>
          <w:sz w:val="18"/>
          <w:szCs w:val="18"/>
        </w:rPr>
        <w:t>CGPA</w:t>
      </w:r>
      <w:r>
        <w:rPr>
          <w:b/>
          <w:bCs/>
          <w:color w:val="8d4b55"/>
          <w:spacing w:val="4"/>
          <w:sz w:val="18"/>
          <w:szCs w:val="18"/>
        </w:rPr>
        <w:t>:9.35</w:t>
      </w:r>
    </w:p>
    <w:p>
      <w:pPr>
        <w:pStyle w:val="style0"/>
        <w:spacing w:before="21" w:lineRule="exact" w:line="218"/>
        <w:ind w:left="742"/>
        <w:rPr>
          <w:sz w:val="18"/>
          <w:szCs w:val="18"/>
        </w:rPr>
      </w:pPr>
      <w:r>
        <w:rPr>
          <w:spacing w:val="9"/>
          <w:position w:val="2"/>
          <w:sz w:val="18"/>
          <w:szCs w:val="18"/>
        </w:rPr>
        <w:t>University:Osmania</w:t>
      </w:r>
      <w:r>
        <w:rPr>
          <w:spacing w:val="28"/>
          <w:w w:val="101"/>
          <w:position w:val="2"/>
          <w:sz w:val="18"/>
          <w:szCs w:val="18"/>
        </w:rPr>
        <w:t xml:space="preserve"> </w:t>
      </w:r>
      <w:r>
        <w:rPr>
          <w:spacing w:val="9"/>
          <w:position w:val="2"/>
          <w:sz w:val="18"/>
          <w:szCs w:val="18"/>
        </w:rPr>
        <w:t>University</w:t>
      </w:r>
    </w:p>
    <w:p>
      <w:pPr>
        <w:pStyle w:val="style0"/>
        <w:spacing w:before="39" w:lineRule="exact" w:line="238"/>
        <w:ind w:left="499"/>
        <w:rPr>
          <w:sz w:val="20"/>
          <w:szCs w:val="20"/>
        </w:rPr>
      </w:pPr>
      <w:r>
        <w:rPr>
          <w:position w:val="-1"/>
          <w:sz w:val="20"/>
          <w:szCs w:val="20"/>
        </w:rPr>
        <w:drawing>
          <wp:inline distL="0" distT="0" distB="0" distR="0">
            <wp:extent cx="73074" cy="73074"/>
            <wp:effectExtent l="0" t="0" r="0" b="0"/>
            <wp:docPr id="1057" name="IM 2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9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074" cy="7307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  <w:spacing w:val="12"/>
          <w:position w:val="2"/>
          <w:sz w:val="20"/>
          <w:szCs w:val="20"/>
        </w:rPr>
        <w:t xml:space="preserve">  </w:t>
      </w:r>
      <w:r>
        <w:rPr>
          <w:b/>
          <w:bCs/>
          <w:spacing w:val="11"/>
          <w:position w:val="2"/>
          <w:sz w:val="20"/>
          <w:szCs w:val="20"/>
        </w:rPr>
        <w:t>MPC(maths,physics,chemistry)</w:t>
      </w:r>
    </w:p>
    <w:p>
      <w:pPr>
        <w:pStyle w:val="style0"/>
        <w:spacing w:before="15" w:lineRule="exact" w:line="219"/>
        <w:ind w:left="734"/>
        <w:rPr>
          <w:sz w:val="18"/>
          <w:szCs w:val="18"/>
        </w:rPr>
      </w:pPr>
      <w:r>
        <w:rPr>
          <w:sz w:val="18"/>
          <w:szCs w:val="18"/>
        </w:rPr>
        <w:t>Academic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Year</w:t>
      </w:r>
      <w:r>
        <w:rPr>
          <w:spacing w:val="15"/>
          <w:sz w:val="18"/>
          <w:szCs w:val="18"/>
        </w:rPr>
        <w:t>:2016-2018</w:t>
      </w:r>
    </w:p>
    <w:p>
      <w:pPr>
        <w:pStyle w:val="style0"/>
        <w:spacing w:before="27" w:lineRule="exact" w:line="214"/>
        <w:ind w:left="739"/>
        <w:rPr>
          <w:sz w:val="18"/>
          <w:szCs w:val="18"/>
        </w:rPr>
      </w:pPr>
      <w:r>
        <w:rPr>
          <w:b/>
          <w:bCs/>
          <w:color w:val="8d4b55"/>
          <w:position w:val="2"/>
          <w:sz w:val="18"/>
          <w:szCs w:val="18"/>
        </w:rPr>
        <w:t>Percentage</w:t>
      </w:r>
      <w:r>
        <w:rPr>
          <w:b/>
          <w:bCs/>
          <w:color w:val="8d4b55"/>
          <w:spacing w:val="28"/>
          <w:position w:val="2"/>
          <w:sz w:val="18"/>
          <w:szCs w:val="18"/>
        </w:rPr>
        <w:t>:88%</w:t>
      </w:r>
    </w:p>
    <w:p>
      <w:pPr>
        <w:pStyle w:val="style0"/>
        <w:spacing w:before="21" w:lineRule="exact" w:line="218"/>
        <w:ind w:left="736"/>
        <w:rPr>
          <w:sz w:val="18"/>
          <w:szCs w:val="18"/>
        </w:rPr>
      </w:pPr>
      <w:r>
        <w:rPr>
          <w:spacing w:val="10"/>
          <w:position w:val="2"/>
          <w:sz w:val="18"/>
          <w:szCs w:val="18"/>
        </w:rPr>
        <w:t>College</w:t>
      </w:r>
      <w:r>
        <w:rPr>
          <w:spacing w:val="9"/>
          <w:position w:val="2"/>
          <w:sz w:val="18"/>
          <w:szCs w:val="18"/>
        </w:rPr>
        <w:t>:</w:t>
      </w:r>
      <w:r>
        <w:rPr>
          <w:spacing w:val="10"/>
          <w:position w:val="2"/>
          <w:sz w:val="18"/>
          <w:szCs w:val="18"/>
        </w:rPr>
        <w:t>Hussaini</w:t>
      </w:r>
      <w:r>
        <w:rPr>
          <w:spacing w:val="4"/>
          <w:position w:val="2"/>
          <w:sz w:val="18"/>
          <w:szCs w:val="18"/>
        </w:rPr>
        <w:t xml:space="preserve"> </w:t>
      </w:r>
      <w:r>
        <w:rPr>
          <w:spacing w:val="10"/>
          <w:position w:val="2"/>
          <w:sz w:val="18"/>
          <w:szCs w:val="18"/>
        </w:rPr>
        <w:t>Alam</w:t>
      </w:r>
      <w:r>
        <w:rPr>
          <w:spacing w:val="-7"/>
          <w:position w:val="2"/>
          <w:sz w:val="18"/>
          <w:szCs w:val="18"/>
        </w:rPr>
        <w:t xml:space="preserve"> </w:t>
      </w:r>
      <w:r>
        <w:rPr>
          <w:spacing w:val="10"/>
          <w:position w:val="2"/>
          <w:sz w:val="18"/>
          <w:szCs w:val="18"/>
        </w:rPr>
        <w:t>junior</w:t>
      </w:r>
      <w:r>
        <w:rPr>
          <w:spacing w:val="6"/>
          <w:position w:val="2"/>
          <w:sz w:val="18"/>
          <w:szCs w:val="18"/>
        </w:rPr>
        <w:t xml:space="preserve"> </w:t>
      </w:r>
      <w:r>
        <w:rPr>
          <w:spacing w:val="10"/>
          <w:position w:val="2"/>
          <w:sz w:val="18"/>
          <w:szCs w:val="18"/>
        </w:rPr>
        <w:t>col</w:t>
      </w:r>
      <w:r>
        <w:rPr>
          <w:spacing w:val="9"/>
          <w:position w:val="2"/>
          <w:sz w:val="18"/>
          <w:szCs w:val="18"/>
        </w:rPr>
        <w:t>lege</w:t>
      </w:r>
    </w:p>
    <w:p>
      <w:pPr>
        <w:pStyle w:val="style0"/>
        <w:spacing w:before="39" w:lineRule="exact" w:line="238"/>
        <w:ind w:left="499"/>
        <w:rPr>
          <w:sz w:val="20"/>
          <w:szCs w:val="20"/>
        </w:rPr>
      </w:pPr>
      <w:r>
        <w:rPr>
          <w:position w:val="4"/>
          <w:sz w:val="20"/>
          <w:szCs w:val="20"/>
        </w:rPr>
        <w:drawing>
          <wp:inline distL="0" distT="0" distB="0" distR="0">
            <wp:extent cx="73074" cy="73074"/>
            <wp:effectExtent l="0" t="0" r="0" b="0"/>
            <wp:docPr id="1058" name="IM 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30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074" cy="7307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  <w:spacing w:val="13"/>
          <w:position w:val="2"/>
          <w:sz w:val="20"/>
          <w:szCs w:val="20"/>
        </w:rPr>
        <w:t xml:space="preserve">  </w:t>
      </w:r>
      <w:r>
        <w:rPr>
          <w:b/>
          <w:bCs/>
          <w:spacing w:val="7"/>
          <w:position w:val="2"/>
          <w:sz w:val="20"/>
          <w:szCs w:val="20"/>
        </w:rPr>
        <w:t>SSC(10th)</w:t>
      </w:r>
      <w:r>
        <w:rPr>
          <w:b/>
          <w:bCs/>
          <w:position w:val="2"/>
          <w:sz w:val="20"/>
          <w:szCs w:val="20"/>
        </w:rPr>
        <w:t xml:space="preserve"> </w:t>
      </w:r>
      <w:r>
        <w:rPr>
          <w:b/>
          <w:bCs/>
          <w:spacing w:val="7"/>
          <w:position w:val="2"/>
          <w:sz w:val="20"/>
          <w:szCs w:val="20"/>
        </w:rPr>
        <w:t>From</w:t>
      </w:r>
      <w:r>
        <w:rPr>
          <w:b/>
          <w:bCs/>
          <w:spacing w:val="-5"/>
          <w:position w:val="2"/>
          <w:sz w:val="20"/>
          <w:szCs w:val="20"/>
        </w:rPr>
        <w:t xml:space="preserve"> </w:t>
      </w:r>
      <w:r>
        <w:rPr>
          <w:b/>
          <w:bCs/>
          <w:spacing w:val="7"/>
          <w:position w:val="2"/>
          <w:sz w:val="20"/>
          <w:szCs w:val="20"/>
        </w:rPr>
        <w:t>Salala</w:t>
      </w:r>
      <w:r>
        <w:rPr>
          <w:b/>
          <w:bCs/>
          <w:spacing w:val="-1"/>
          <w:position w:val="2"/>
          <w:sz w:val="20"/>
          <w:szCs w:val="20"/>
        </w:rPr>
        <w:t xml:space="preserve"> </w:t>
      </w:r>
      <w:r>
        <w:rPr>
          <w:b/>
          <w:bCs/>
          <w:spacing w:val="7"/>
          <w:position w:val="2"/>
          <w:sz w:val="20"/>
          <w:szCs w:val="20"/>
        </w:rPr>
        <w:t>HIgh</w:t>
      </w:r>
      <w:r>
        <w:rPr>
          <w:b/>
          <w:bCs/>
          <w:spacing w:val="7"/>
          <w:position w:val="2"/>
          <w:sz w:val="20"/>
          <w:szCs w:val="20"/>
          <w:lang w:val="en-US"/>
        </w:rPr>
        <w:t xml:space="preserve"> </w:t>
      </w:r>
      <w:r>
        <w:rPr>
          <w:b/>
          <w:bCs/>
          <w:spacing w:val="7"/>
          <w:position w:val="2"/>
          <w:sz w:val="20"/>
          <w:szCs w:val="20"/>
        </w:rPr>
        <w:t>School</w:t>
      </w:r>
    </w:p>
    <w:p>
      <w:pPr>
        <w:pStyle w:val="style0"/>
        <w:spacing w:before="15" w:lineRule="exact" w:line="219"/>
        <w:ind w:left="734"/>
        <w:rPr>
          <w:sz w:val="18"/>
          <w:szCs w:val="18"/>
        </w:rPr>
      </w:pPr>
      <w:r>
        <w:rPr>
          <w:sz w:val="18"/>
          <w:szCs w:val="18"/>
        </w:rPr>
        <w:t>Academic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Year</w:t>
      </w:r>
      <w:r>
        <w:rPr>
          <w:spacing w:val="25"/>
          <w:sz w:val="18"/>
          <w:szCs w:val="18"/>
        </w:rPr>
        <w:t>:2016</w:t>
      </w:r>
    </w:p>
    <w:p>
      <w:pPr>
        <w:pStyle w:val="style0"/>
        <w:spacing w:before="27" w:lineRule="exact" w:line="214"/>
        <w:ind w:left="734"/>
        <w:outlineLvl w:val="0"/>
        <w:rPr>
          <w:sz w:val="18"/>
          <w:szCs w:val="18"/>
        </w:rPr>
      </w:pPr>
      <w:r>
        <w:rPr>
          <w:b/>
          <w:bCs/>
          <w:color w:val="8d4b55"/>
          <w:spacing w:val="-2"/>
          <w:sz w:val="18"/>
          <w:szCs w:val="18"/>
        </w:rPr>
        <w:t>CGPA:7.3</w:t>
      </w:r>
    </w:p>
    <w:p>
      <w:pPr>
        <w:pStyle w:val="style0"/>
        <w:spacing w:before="27" w:lineRule="exact" w:line="214"/>
        <w:outlineLvl w:val="0"/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942637"/>
          <w:spacing w:val="11"/>
          <w:sz w:val="30"/>
          <w:szCs w:val="30"/>
          <w:highlight w:val="none"/>
          <w:u w:val="single" w:color="auto"/>
          <w:vertAlign w:val="baseline"/>
          <w:em w:val="none"/>
          <w:lang w:val="en-US" w:eastAsia="en-US"/>
        </w:rPr>
      </w:pPr>
    </w:p>
    <w:p>
      <w:pPr>
        <w:pStyle w:val="style0"/>
        <w:spacing w:before="27" w:lineRule="exact" w:line="214"/>
        <w:outlineLvl w:val="0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      </w:t>
      </w:r>
    </w:p>
    <w:p>
      <w:pPr>
        <w:pStyle w:val="style0"/>
        <w:spacing w:before="27" w:lineRule="exact" w:line="214"/>
        <w:outlineLvl w:val="0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           </w:t>
      </w:r>
    </w:p>
    <w:p>
      <w:pPr>
        <w:pStyle w:val="style0"/>
        <w:spacing w:before="27" w:lineRule="exact" w:line="214"/>
        <w:outlineLvl w:val="0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       </w:t>
      </w:r>
    </w:p>
    <w:p>
      <w:pPr>
        <w:pStyle w:val="style0"/>
        <w:spacing w:before="27" w:lineRule="exact" w:line="214"/>
        <w:outlineLvl w:val="0"/>
        <w:rPr>
          <w:sz w:val="18"/>
          <w:szCs w:val="18"/>
        </w:rPr>
      </w:pPr>
    </w:p>
    <w:p>
      <w:pPr>
        <w:pStyle w:val="style0"/>
        <w:spacing w:before="27" w:lineRule="exact" w:line="214"/>
        <w:ind w:left="734"/>
        <w:outlineLvl w:val="0"/>
        <w:rPr>
          <w:sz w:val="18"/>
          <w:szCs w:val="18"/>
        </w:rPr>
      </w:pPr>
    </w:p>
    <w:p>
      <w:pPr>
        <w:pStyle w:val="style0"/>
        <w:spacing w:lineRule="auto" w:line="14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style0"/>
        <w:spacing w:before="100" w:lineRule="exact" w:line="356"/>
        <w:rPr>
          <w:noProof/>
          <w:sz w:val="18"/>
          <w:szCs w:val="18"/>
          <w:lang w:val="en-US"/>
        </w:rPr>
      </w:pPr>
      <w:r>
        <w:rPr>
          <w:b/>
          <w:bCs/>
          <w:color w:val="942637"/>
          <w:spacing w:val="-11"/>
          <w:sz w:val="24"/>
          <w:szCs w:val="24"/>
          <w:u w:val="single"/>
        </w:rPr>
        <w:t>CAREER OBJECTIVE:</w:t>
      </w:r>
      <w:r>
        <w:rPr>
          <w:b/>
          <w:bCs/>
          <w:color w:val="942637"/>
          <w:spacing w:val="-11"/>
          <w:sz w:val="24"/>
          <w:szCs w:val="24"/>
          <w:u w:val="single"/>
          <w:lang w:val="en-US"/>
        </w:rPr>
        <w:t xml:space="preserve"> </w:t>
      </w:r>
    </w:p>
    <w:p>
      <w:pPr>
        <w:pStyle w:val="style0"/>
        <w:spacing w:before="100" w:lineRule="exact" w:line="356"/>
        <w:rPr>
          <w:noProof/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t>Enthusiastic and detail-oriented Frontend Developer with over 1.5 year of experience, boasting a solid foundation in web development. Eager to contribute creative solutions and technical expertise to a collaborative team.</w:t>
      </w:r>
    </w:p>
    <w:p>
      <w:pPr>
        <w:pStyle w:val="style0"/>
        <w:spacing w:lineRule="auto" w:line="402"/>
        <w:rPr>
          <w:b/>
          <w:bCs/>
          <w:noProof/>
          <w:sz w:val="18"/>
          <w:szCs w:val="18"/>
          <w:lang w:val="en-US"/>
        </w:rPr>
      </w:pPr>
      <w:r>
        <w:rPr>
          <w:b/>
          <w:bCs/>
          <w:color w:val="942637"/>
          <w:spacing w:val="-11"/>
          <w:sz w:val="24"/>
          <w:szCs w:val="24"/>
          <w:u w:val="single"/>
        </w:rPr>
        <w:t>EXPERIENC</w:t>
      </w:r>
      <w:r>
        <w:rPr>
          <w:b/>
          <w:bCs/>
          <w:color w:val="942637"/>
          <w:spacing w:val="-11"/>
          <w:sz w:val="24"/>
          <w:szCs w:val="24"/>
          <w:u w:val="single"/>
          <w:lang w:val="en-US"/>
        </w:rPr>
        <w:t>E :</w:t>
      </w:r>
    </w:p>
    <w:p>
      <w:pPr>
        <w:pStyle w:val="style0"/>
        <w:spacing w:lineRule="auto" w:line="402"/>
        <w:rPr>
          <w:b/>
          <w:bCs/>
          <w:noProof/>
          <w:sz w:val="18"/>
          <w:szCs w:val="18"/>
          <w:lang w:val="en-US"/>
        </w:rPr>
      </w:pPr>
      <w:r>
        <w:rPr>
          <w:rFonts w:ascii="Arial" w:cs="Arial" w:eastAsia="Arial" w:hAnsi="Arial"/>
          <w:b/>
          <w:bCs/>
          <w:i w:val="false"/>
          <w:iCs w:val="false"/>
          <w:noProof/>
          <w:snapToGrid w:val="false"/>
          <w:color w:val="8d4b55"/>
          <w:spacing w:val="7"/>
          <w:position w:val="2"/>
          <w:sz w:val="21"/>
          <w:szCs w:val="21"/>
          <w:highlight w:val="none"/>
          <w:vertAlign w:val="baseline"/>
          <w:em w:val="none"/>
          <w:lang w:val="en-US" w:eastAsia="en-US"/>
        </w:rPr>
        <w:t>Frontend Developer (1.5 years of experience):</w:t>
      </w:r>
    </w:p>
    <w:p>
      <w:pPr>
        <w:pStyle w:val="style179"/>
        <w:numPr>
          <w:ilvl w:val="0"/>
          <w:numId w:val="1"/>
        </w:numPr>
        <w:spacing w:lineRule="auto" w:line="402"/>
        <w:rPr>
          <w:rFonts w:ascii="Arial" w:cs="Arial" w:eastAsia="Arial" w:hAnsi="Arial"/>
          <w:b w:val="false"/>
          <w:bCs w:val="false"/>
          <w:i w:val="false"/>
          <w:iCs w:val="false"/>
          <w:noProof/>
          <w:snapToGrid w:val="false"/>
          <w:color w:val="000000"/>
          <w:sz w:val="18"/>
          <w:szCs w:val="18"/>
          <w:highlight w:val="none"/>
          <w:vertAlign w:val="baseline"/>
          <w:em w:val="none"/>
          <w:lang w:val="en-US" w:eastAsia="en-US"/>
        </w:rPr>
      </w:pPr>
      <w:r>
        <w:rPr>
          <w:rFonts w:ascii="Arial" w:cs="Arial" w:eastAsia="Arial" w:hAnsi="Arial"/>
          <w:b w:val="false"/>
          <w:bCs w:val="false"/>
          <w:i w:val="false"/>
          <w:iCs w:val="false"/>
          <w:noProof/>
          <w:snapToGrid w:val="false"/>
          <w:color w:val="000000"/>
          <w:sz w:val="18"/>
          <w:szCs w:val="18"/>
          <w:highlight w:val="none"/>
          <w:vertAlign w:val="baseline"/>
          <w:em w:val="none"/>
          <w:lang w:val="en-US" w:eastAsia="en-US"/>
        </w:rPr>
        <w:t>As a frontend developer with 1.5 years of experience, I have worked extensively with React.js, Redux Toolkit, and Redux Thunk to build dynamic and responsive web applications</w:t>
      </w:r>
    </w:p>
    <w:p>
      <w:pPr>
        <w:pStyle w:val="style179"/>
        <w:numPr>
          <w:ilvl w:val="0"/>
          <w:numId w:val="1"/>
        </w:numPr>
        <w:spacing w:lineRule="auto" w:line="402"/>
        <w:rPr>
          <w:rFonts w:ascii="Arial" w:cs="Arial" w:eastAsia="Arial" w:hAnsi="Arial"/>
          <w:b w:val="false"/>
          <w:bCs w:val="false"/>
          <w:i w:val="false"/>
          <w:iCs w:val="false"/>
          <w:noProof/>
          <w:snapToGrid w:val="false"/>
          <w:color w:val="000000"/>
          <w:sz w:val="18"/>
          <w:szCs w:val="18"/>
          <w:highlight w:val="none"/>
          <w:vertAlign w:val="baseline"/>
          <w:em w:val="none"/>
          <w:lang w:val="en-US" w:eastAsia="en-US"/>
        </w:rPr>
      </w:pPr>
      <w:r>
        <w:rPr>
          <w:rFonts w:ascii="Arial" w:cs="Arial" w:eastAsia="Arial" w:hAnsi="Arial"/>
          <w:b w:val="false"/>
          <w:bCs w:val="false"/>
          <w:i w:val="false"/>
          <w:iCs w:val="false"/>
          <w:noProof/>
          <w:snapToGrid w:val="false"/>
          <w:color w:val="000000"/>
          <w:sz w:val="18"/>
          <w:szCs w:val="18"/>
          <w:highlight w:val="none"/>
          <w:vertAlign w:val="baseline"/>
          <w:em w:val="none"/>
          <w:lang w:val="en-US" w:eastAsia="en-US"/>
        </w:rPr>
        <w:t xml:space="preserve">My experience includes developing and maintaining complex UIs for projects such as eCommerce platforms, project management systems, and customer relationship management tools. </w:t>
      </w:r>
    </w:p>
    <w:p>
      <w:pPr>
        <w:pStyle w:val="style179"/>
        <w:numPr>
          <w:ilvl w:val="0"/>
          <w:numId w:val="1"/>
        </w:numPr>
        <w:spacing w:lineRule="auto" w:line="402"/>
        <w:rPr>
          <w:rFonts w:ascii="Arial" w:cs="Arial" w:eastAsia="Arial" w:hAnsi="Arial"/>
          <w:b w:val="false"/>
          <w:bCs w:val="false"/>
          <w:i w:val="false"/>
          <w:iCs w:val="false"/>
          <w:noProof/>
          <w:snapToGrid w:val="false"/>
          <w:color w:val="000000"/>
          <w:sz w:val="18"/>
          <w:szCs w:val="18"/>
          <w:highlight w:val="none"/>
          <w:vertAlign w:val="baseline"/>
          <w:em w:val="none"/>
          <w:lang w:val="en-US" w:eastAsia="en-US"/>
        </w:rPr>
      </w:pPr>
      <w:r>
        <w:rPr>
          <w:rFonts w:ascii="Arial" w:cs="Arial" w:eastAsia="Arial" w:hAnsi="Arial"/>
          <w:b w:val="false"/>
          <w:bCs w:val="false"/>
          <w:i w:val="false"/>
          <w:iCs w:val="false"/>
          <w:noProof/>
          <w:snapToGrid w:val="false"/>
          <w:color w:val="000000"/>
          <w:sz w:val="18"/>
          <w:szCs w:val="18"/>
          <w:highlight w:val="none"/>
          <w:vertAlign w:val="baseline"/>
          <w:em w:val="none"/>
          <w:lang w:val="en-US" w:eastAsia="en-US"/>
        </w:rPr>
        <w:t xml:space="preserve">I have a strong proficiency in creating reusable components and managing state efficiently, ensuring a seamless user experience. Additionally, I have utilized Tailwind CSS for styling, achieving consistent and responsive designs across devices. </w:t>
      </w:r>
    </w:p>
    <w:p>
      <w:pPr>
        <w:pStyle w:val="style179"/>
        <w:numPr>
          <w:ilvl w:val="0"/>
          <w:numId w:val="1"/>
        </w:numPr>
        <w:spacing w:lineRule="auto" w:line="402"/>
        <w:rPr>
          <w:rFonts w:ascii="Arial" w:cs="Arial" w:eastAsia="Arial" w:hAnsi="Arial"/>
          <w:b w:val="false"/>
          <w:bCs w:val="false"/>
          <w:i w:val="false"/>
          <w:iCs w:val="false"/>
          <w:noProof/>
          <w:snapToGrid w:val="false"/>
          <w:color w:val="000000"/>
          <w:sz w:val="18"/>
          <w:szCs w:val="18"/>
          <w:highlight w:val="none"/>
          <w:vertAlign w:val="baseline"/>
          <w:em w:val="none"/>
          <w:lang w:val="en-US" w:eastAsia="en-US"/>
        </w:rPr>
      </w:pPr>
      <w:r>
        <w:rPr>
          <w:rFonts w:ascii="Arial" w:cs="Arial" w:eastAsia="Arial" w:hAnsi="Arial"/>
          <w:b w:val="false"/>
          <w:bCs w:val="false"/>
          <w:i w:val="false"/>
          <w:iCs w:val="false"/>
          <w:noProof/>
          <w:snapToGrid w:val="false"/>
          <w:color w:val="000000"/>
          <w:sz w:val="18"/>
          <w:szCs w:val="18"/>
          <w:highlight w:val="none"/>
          <w:vertAlign w:val="baseline"/>
          <w:em w:val="none"/>
          <w:lang w:val="en-US" w:eastAsia="en-US"/>
        </w:rPr>
        <w:t>My role involved collaborating closely with cross-functional teams, optimizing performance, and ensuring code quality through best practices.</w:t>
      </w:r>
    </w:p>
    <w:p>
      <w:pPr>
        <w:pStyle w:val="style0"/>
        <w:tabs>
          <w:tab w:val="left" w:leader="none" w:pos="160"/>
        </w:tabs>
        <w:kinsoku w:val="false"/>
        <w:autoSpaceDE w:val="false"/>
        <w:autoSpaceDN w:val="false"/>
        <w:adjustRightInd w:val="false"/>
        <w:snapToGrid w:val="false"/>
        <w:spacing w:before="86" w:lineRule="auto" w:line="249"/>
        <w:jc w:val="left"/>
        <w:textAlignment w:val="baseline"/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942637"/>
          <w:spacing w:val="4"/>
          <w:sz w:val="24"/>
          <w:szCs w:val="24"/>
          <w:highlight w:val="none"/>
          <w:u w:val="single" w:color="8d4b55"/>
          <w:vertAlign w:val="baseline"/>
          <w:em w:val="none"/>
          <w:lang w:val="en-US" w:eastAsia="en-US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942637"/>
          <w:spacing w:val="4"/>
          <w:sz w:val="24"/>
          <w:szCs w:val="24"/>
          <w:highlight w:val="none"/>
          <w:u w:val="single" w:color="8d4b55"/>
          <w:vertAlign w:val="baseline"/>
          <w:em w:val="none"/>
          <w:lang w:val="en-US" w:eastAsia="en-US"/>
        </w:rPr>
        <w:t xml:space="preserve">Projects: </w:t>
      </w:r>
    </w:p>
    <w:p>
      <w:pPr>
        <w:pStyle w:val="style0"/>
        <w:tabs>
          <w:tab w:val="left" w:leader="none" w:pos="160"/>
        </w:tabs>
        <w:kinsoku w:val="false"/>
        <w:autoSpaceDE w:val="false"/>
        <w:autoSpaceDN w:val="false"/>
        <w:adjustRightInd w:val="false"/>
        <w:snapToGrid w:val="false"/>
        <w:spacing w:before="86" w:lineRule="auto" w:line="249"/>
        <w:jc w:val="left"/>
        <w:textAlignment w:val="baseline"/>
        <w:rPr>
          <w:rFonts w:ascii="Arial" w:cs="Arial" w:eastAsia="Arial" w:hAnsi="Arial"/>
          <w:b/>
          <w:bCs/>
          <w:i w:val="false"/>
          <w:iCs w:val="false"/>
          <w:noProof/>
          <w:snapToGrid w:val="false"/>
          <w:color w:val="8d4b55"/>
          <w:spacing w:val="7"/>
          <w:position w:val="2"/>
          <w:sz w:val="18"/>
          <w:szCs w:val="18"/>
          <w:highlight w:val="none"/>
          <w:u w:val="none"/>
          <w:vertAlign w:val="baseline"/>
          <w:em w:val="none"/>
          <w:lang w:val="en-US" w:eastAsia="en-US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942637"/>
          <w:spacing w:val="4"/>
          <w:sz w:val="18"/>
          <w:szCs w:val="18"/>
          <w:highlight w:val="none"/>
          <w:u w:val="single" w:color="8d4b55"/>
          <w:vertAlign w:val="baseline"/>
          <w:em w:val="none"/>
          <w:lang w:val="en-US" w:eastAsia="en-US"/>
        </w:rPr>
        <w:fldChar w:fldCharType="begin"/>
      </w:r>
      <w:r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942637"/>
          <w:spacing w:val="4"/>
          <w:sz w:val="18"/>
          <w:szCs w:val="18"/>
          <w:highlight w:val="none"/>
          <w:u w:val="single" w:color="8d4b55"/>
          <w:vertAlign w:val="baseline"/>
          <w:em w:val="none"/>
          <w:lang w:val="en-US" w:eastAsia="en-US"/>
        </w:rPr>
        <w:instrText xml:space="preserve"> HYPERLINK "https://fatimatabassum743.github.io/Portfolio/" \o "https://fatimatabassum743.github.io/Portfolio/"</w:instrText>
      </w:r>
      <w:r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942637"/>
          <w:spacing w:val="4"/>
          <w:sz w:val="18"/>
          <w:szCs w:val="18"/>
          <w:highlight w:val="none"/>
          <w:u w:val="single" w:color="8d4b55"/>
          <w:vertAlign w:val="baseline"/>
          <w:em w:val="none"/>
          <w:lang w:val="en-US" w:eastAsia="en-US"/>
        </w:rPr>
        <w:fldChar w:fldCharType="separate"/>
      </w:r>
      <w:r>
        <w:rPr>
          <w:rStyle w:val="style85"/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spacing w:val="4"/>
          <w:sz w:val="18"/>
          <w:szCs w:val="18"/>
          <w:highlight w:val="none"/>
          <w:u w:val="single" w:color="8d4b55"/>
          <w:vertAlign w:val="baseline"/>
          <w:em w:val="none"/>
          <w:lang w:val="en-US" w:eastAsia="en-US"/>
        </w:rPr>
        <w:t>Portfolio-Link</w:t>
      </w:r>
      <w:r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942637"/>
          <w:spacing w:val="4"/>
          <w:sz w:val="18"/>
          <w:szCs w:val="18"/>
          <w:highlight w:val="none"/>
          <w:u w:val="single" w:color="8d4b55"/>
          <w:vertAlign w:val="baseline"/>
          <w:em w:val="none"/>
          <w:lang w:val="en-US" w:eastAsia="en-US"/>
        </w:rPr>
        <w:fldChar w:fldCharType="end"/>
      </w: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before="160" w:lineRule="exact" w:line="238"/>
        <w:ind w:left="41"/>
        <w:jc w:val="left"/>
        <w:textAlignment w:val="baseline"/>
        <w:rPr>
          <w:color w:val="auto"/>
          <w:spacing w:val="11"/>
          <w:sz w:val="18"/>
          <w:szCs w:val="18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8d4b55"/>
          <w:spacing w:val="8"/>
          <w:position w:val="2"/>
          <w:sz w:val="21"/>
          <w:szCs w:val="21"/>
          <w:highlight w:val="none"/>
          <w:vertAlign w:val="baseline"/>
          <w:em w:val="none"/>
          <w:lang w:val="en-US" w:eastAsia="en-US"/>
        </w:rPr>
        <w:t>Title</w:t>
      </w:r>
      <w:r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8d4b55"/>
          <w:spacing w:val="7"/>
          <w:position w:val="2"/>
          <w:sz w:val="21"/>
          <w:szCs w:val="21"/>
          <w:highlight w:val="none"/>
          <w:vertAlign w:val="baseline"/>
          <w:em w:val="none"/>
          <w:lang w:val="en-US" w:eastAsia="en-US"/>
        </w:rPr>
        <w:t>:</w:t>
      </w:r>
      <w:r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8d4b55"/>
          <w:spacing w:val="42"/>
          <w:position w:val="2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8d4b55"/>
          <w:spacing w:val="7"/>
          <w:position w:val="2"/>
          <w:sz w:val="21"/>
          <w:szCs w:val="21"/>
          <w:highlight w:val="none"/>
          <w:vertAlign w:val="baseline"/>
          <w:em w:val="none"/>
          <w:lang w:val="en-US" w:eastAsia="en-US"/>
        </w:rPr>
        <w:t xml:space="preserve">Ecommerce Admin-Portal </w:t>
      </w:r>
      <w:r>
        <w:rPr>
          <w:rFonts w:ascii="Arial" w:cs="Arial" w:eastAsia="Arial" w:hAnsi="Arial" w:hint="default"/>
          <w:b w:val="false"/>
          <w:bCs w:val="false"/>
          <w:i/>
          <w:iCs/>
          <w:noProof/>
          <w:snapToGrid w:val="false"/>
          <w:color w:val="8d4b55"/>
          <w:spacing w:val="7"/>
          <w:position w:val="2"/>
          <w:sz w:val="15"/>
          <w:szCs w:val="15"/>
          <w:highlight w:val="none"/>
          <w:vertAlign w:val="baseline"/>
          <w:em w:val="none"/>
          <w:lang w:val="en-US" w:eastAsia="en-US"/>
        </w:rPr>
        <w:fldChar w:fldCharType="begin"/>
      </w:r>
      <w:r>
        <w:rPr>
          <w:rFonts w:ascii="Arial" w:cs="Arial" w:eastAsia="Arial" w:hAnsi="Arial" w:hint="default"/>
          <w:b w:val="false"/>
          <w:bCs w:val="false"/>
          <w:i/>
          <w:iCs/>
          <w:noProof/>
          <w:snapToGrid w:val="false"/>
          <w:color w:val="8d4b55"/>
          <w:spacing w:val="7"/>
          <w:position w:val="2"/>
          <w:sz w:val="15"/>
          <w:szCs w:val="15"/>
          <w:highlight w:val="none"/>
          <w:vertAlign w:val="baseline"/>
          <w:em w:val="none"/>
          <w:lang w:val="en-US" w:eastAsia="en-US"/>
        </w:rPr>
        <w:instrText xml:space="preserve"> HYPERLINK "https://admin.promodeagro.com/app/dashboard" \o "https://admin.promodeagro.com/app/dashboard"</w:instrText>
      </w:r>
      <w:r>
        <w:rPr>
          <w:rFonts w:ascii="Arial" w:cs="Arial" w:eastAsia="Arial" w:hAnsi="Arial" w:hint="default"/>
          <w:b w:val="false"/>
          <w:bCs w:val="false"/>
          <w:i/>
          <w:iCs/>
          <w:noProof/>
          <w:snapToGrid w:val="false"/>
          <w:color w:val="8d4b55"/>
          <w:spacing w:val="7"/>
          <w:position w:val="2"/>
          <w:sz w:val="15"/>
          <w:szCs w:val="15"/>
          <w:highlight w:val="none"/>
          <w:vertAlign w:val="baseline"/>
          <w:em w:val="none"/>
          <w:lang w:val="en-US" w:eastAsia="en-US"/>
        </w:rPr>
        <w:fldChar w:fldCharType="separate"/>
      </w:r>
      <w:r>
        <w:rPr>
          <w:rStyle w:val="style85"/>
          <w:rFonts w:ascii="Arial" w:cs="Arial" w:eastAsia="Arial" w:hAnsi="Arial" w:hint="default"/>
          <w:b w:val="false"/>
          <w:bCs w:val="false"/>
          <w:i/>
          <w:iCs/>
          <w:noProof/>
          <w:snapToGrid w:val="false"/>
          <w:spacing w:val="7"/>
          <w:position w:val="2"/>
          <w:sz w:val="15"/>
          <w:szCs w:val="15"/>
          <w:highlight w:val="none"/>
          <w:vertAlign w:val="baseline"/>
          <w:em w:val="none"/>
          <w:lang w:val="en-US" w:eastAsia="en-US"/>
        </w:rPr>
        <w:t>Link</w:t>
      </w:r>
      <w:r>
        <w:rPr>
          <w:rFonts w:ascii="Arial" w:cs="Arial" w:eastAsia="Arial" w:hAnsi="Arial" w:hint="default"/>
          <w:b w:val="false"/>
          <w:bCs w:val="false"/>
          <w:i/>
          <w:iCs/>
          <w:noProof/>
          <w:snapToGrid w:val="false"/>
          <w:color w:val="8d4b55"/>
          <w:spacing w:val="7"/>
          <w:position w:val="2"/>
          <w:sz w:val="15"/>
          <w:szCs w:val="15"/>
          <w:highlight w:val="none"/>
          <w:vertAlign w:val="baseline"/>
          <w:em w:val="none"/>
          <w:lang w:val="en-US" w:eastAsia="en-US"/>
        </w:rPr>
        <w:fldChar w:fldCharType="end"/>
      </w:r>
    </w:p>
    <w:p>
      <w:pPr>
        <w:pStyle w:val="style179"/>
        <w:numPr>
          <w:ilvl w:val="0"/>
          <w:numId w:val="2"/>
        </w:numPr>
        <w:kinsoku w:val="false"/>
        <w:autoSpaceDE w:val="false"/>
        <w:autoSpaceDN w:val="false"/>
        <w:adjustRightInd w:val="false"/>
        <w:snapToGrid w:val="false"/>
        <w:spacing w:before="52" w:lineRule="exact" w:line="224"/>
        <w:jc w:val="left"/>
        <w:textAlignment w:val="baseline"/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000000"/>
          <w:sz w:val="18"/>
          <w:szCs w:val="18"/>
          <w:highlight w:val="none"/>
          <w:vertAlign w:val="baseline"/>
          <w:em w:val="none"/>
          <w:lang w:val="en-US" w:eastAsia="en-US"/>
        </w:rPr>
      </w:pP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000000"/>
          <w:sz w:val="18"/>
          <w:szCs w:val="18"/>
          <w:highlight w:val="none"/>
          <w:vertAlign w:val="baseline"/>
          <w:em w:val="none"/>
          <w:lang w:val="en-US" w:eastAsia="en-US"/>
        </w:rPr>
        <w:t xml:space="preserve">Developed an E-Commerce Admin Portal to manage product inventory, customer data, and order processing. </w:t>
      </w:r>
    </w:p>
    <w:p>
      <w:pPr>
        <w:pStyle w:val="style179"/>
        <w:numPr>
          <w:ilvl w:val="0"/>
          <w:numId w:val="2"/>
        </w:numPr>
        <w:kinsoku w:val="false"/>
        <w:autoSpaceDE w:val="false"/>
        <w:autoSpaceDN w:val="false"/>
        <w:adjustRightInd w:val="false"/>
        <w:snapToGrid w:val="false"/>
        <w:spacing w:before="52" w:lineRule="exact" w:line="224"/>
        <w:jc w:val="left"/>
        <w:textAlignment w:val="baseline"/>
        <w:rPr>
          <w:color w:val="auto"/>
          <w:spacing w:val="11"/>
          <w:sz w:val="18"/>
          <w:szCs w:val="18"/>
        </w:rPr>
      </w:pP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000000"/>
          <w:sz w:val="18"/>
          <w:szCs w:val="18"/>
          <w:highlight w:val="none"/>
          <w:vertAlign w:val="baseline"/>
          <w:em w:val="none"/>
          <w:lang w:val="en-US" w:eastAsia="en-US"/>
        </w:rPr>
        <w:t>Implemented dynamic dashboards for real-time analytics and streamlined workflows with intuitive UI components.</w:t>
      </w: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before="160" w:lineRule="exact" w:line="238"/>
        <w:jc w:val="left"/>
        <w:textAlignment w:val="baseline"/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8d4b55"/>
          <w:spacing w:val="8"/>
          <w:position w:val="2"/>
          <w:sz w:val="21"/>
          <w:szCs w:val="21"/>
          <w:highlight w:val="none"/>
          <w:vertAlign w:val="baseline"/>
          <w:em w:val="none"/>
          <w:lang w:val="en-US" w:eastAsia="en-US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8d4b55"/>
          <w:spacing w:val="8"/>
          <w:position w:val="2"/>
          <w:sz w:val="21"/>
          <w:szCs w:val="21"/>
          <w:highlight w:val="none"/>
          <w:vertAlign w:val="baseline"/>
          <w:em w:val="none"/>
          <w:lang w:val="en-US" w:eastAsia="en-US"/>
        </w:rPr>
        <w:t>Title</w:t>
      </w:r>
      <w:r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8d4b55"/>
          <w:spacing w:val="7"/>
          <w:position w:val="2"/>
          <w:sz w:val="21"/>
          <w:szCs w:val="21"/>
          <w:highlight w:val="none"/>
          <w:vertAlign w:val="baseline"/>
          <w:em w:val="none"/>
          <w:lang w:val="en-US" w:eastAsia="en-US"/>
        </w:rPr>
        <w:t xml:space="preserve">: Inventory Management </w:t>
      </w:r>
      <w:r>
        <w:rPr>
          <w:rFonts w:ascii="Arial" w:cs="Arial" w:eastAsia="Arial" w:hAnsi="Arial" w:hint="default"/>
          <w:b w:val="false"/>
          <w:bCs w:val="false"/>
          <w:i/>
          <w:iCs/>
          <w:noProof/>
          <w:snapToGrid w:val="false"/>
          <w:color w:val="8d4b55"/>
          <w:spacing w:val="7"/>
          <w:position w:val="2"/>
          <w:sz w:val="15"/>
          <w:szCs w:val="15"/>
          <w:highlight w:val="none"/>
          <w:vertAlign w:val="baseline"/>
          <w:em w:val="none"/>
          <w:lang w:val="en-US" w:eastAsia="en-US"/>
        </w:rPr>
        <w:fldChar w:fldCharType="begin"/>
      </w:r>
      <w:r>
        <w:rPr>
          <w:rFonts w:ascii="Arial" w:cs="Arial" w:eastAsia="Arial" w:hAnsi="Arial" w:hint="default"/>
          <w:b w:val="false"/>
          <w:bCs w:val="false"/>
          <w:i/>
          <w:iCs/>
          <w:noProof/>
          <w:snapToGrid w:val="false"/>
          <w:color w:val="8d4b55"/>
          <w:spacing w:val="7"/>
          <w:position w:val="2"/>
          <w:sz w:val="15"/>
          <w:szCs w:val="15"/>
          <w:highlight w:val="none"/>
          <w:vertAlign w:val="baseline"/>
          <w:em w:val="none"/>
          <w:lang w:val="en-US" w:eastAsia="en-US"/>
        </w:rPr>
        <w:instrText xml:space="preserve"> HYPERLINK "https://inventory.promodeagro.com/app/dashboard" \o "https://inventory.promodeagro.com/app/dashboard"</w:instrText>
      </w:r>
      <w:r>
        <w:rPr>
          <w:rFonts w:ascii="Arial" w:cs="Arial" w:eastAsia="Arial" w:hAnsi="Arial" w:hint="default"/>
          <w:b w:val="false"/>
          <w:bCs w:val="false"/>
          <w:i/>
          <w:iCs/>
          <w:noProof/>
          <w:snapToGrid w:val="false"/>
          <w:color w:val="8d4b55"/>
          <w:spacing w:val="7"/>
          <w:position w:val="2"/>
          <w:sz w:val="15"/>
          <w:szCs w:val="15"/>
          <w:highlight w:val="none"/>
          <w:vertAlign w:val="baseline"/>
          <w:em w:val="none"/>
          <w:lang w:val="en-US" w:eastAsia="en-US"/>
        </w:rPr>
        <w:fldChar w:fldCharType="separate"/>
      </w:r>
      <w:r>
        <w:rPr>
          <w:rStyle w:val="style85"/>
          <w:rFonts w:ascii="Arial" w:cs="Arial" w:eastAsia="Arial" w:hAnsi="Arial" w:hint="default"/>
          <w:b w:val="false"/>
          <w:bCs w:val="false"/>
          <w:i/>
          <w:iCs/>
          <w:noProof/>
          <w:snapToGrid w:val="false"/>
          <w:spacing w:val="7"/>
          <w:position w:val="2"/>
          <w:sz w:val="15"/>
          <w:szCs w:val="15"/>
          <w:highlight w:val="none"/>
          <w:vertAlign w:val="baseline"/>
          <w:em w:val="none"/>
          <w:lang w:val="en-US" w:eastAsia="en-US"/>
        </w:rPr>
        <w:t>Link</w:t>
      </w:r>
      <w:r>
        <w:rPr>
          <w:rFonts w:ascii="Arial" w:cs="Arial" w:eastAsia="Arial" w:hAnsi="Arial" w:hint="default"/>
          <w:b w:val="false"/>
          <w:bCs w:val="false"/>
          <w:i/>
          <w:iCs/>
          <w:noProof/>
          <w:snapToGrid w:val="false"/>
          <w:color w:val="8d4b55"/>
          <w:spacing w:val="7"/>
          <w:position w:val="2"/>
          <w:sz w:val="15"/>
          <w:szCs w:val="15"/>
          <w:highlight w:val="none"/>
          <w:vertAlign w:val="baseline"/>
          <w:em w:val="none"/>
          <w:lang w:val="en-US" w:eastAsia="en-US"/>
        </w:rPr>
        <w:fldChar w:fldCharType="end"/>
      </w:r>
    </w:p>
    <w:p>
      <w:pPr>
        <w:pStyle w:val="style179"/>
        <w:numPr>
          <w:ilvl w:val="0"/>
          <w:numId w:val="16"/>
        </w:numPr>
        <w:kinsoku w:val="false"/>
        <w:autoSpaceDE w:val="false"/>
        <w:autoSpaceDN w:val="false"/>
        <w:adjustRightInd w:val="false"/>
        <w:snapToGrid w:val="false"/>
        <w:spacing w:before="160" w:lineRule="exact" w:line="238"/>
        <w:jc w:val="left"/>
        <w:textAlignment w:val="baseline"/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8d4b55"/>
          <w:spacing w:val="8"/>
          <w:position w:val="2"/>
          <w:sz w:val="21"/>
          <w:szCs w:val="21"/>
          <w:highlight w:val="none"/>
          <w:vertAlign w:val="baseline"/>
          <w:em w:val="none"/>
          <w:lang w:val="en-US" w:eastAsia="en-US"/>
        </w:rPr>
      </w:pP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000000"/>
          <w:sz w:val="18"/>
          <w:szCs w:val="18"/>
          <w:highlight w:val="none"/>
          <w:vertAlign w:val="baseline"/>
          <w:em w:val="none"/>
          <w:lang w:val="en-US" w:eastAsia="en-US"/>
        </w:rPr>
        <w:t>Developed a  Inventory Management System using React.js, Redux Toolkit, and Redux Thunk. Collaborated with designers and backend teams to integrate APIs for real-time data management. Utilized Cloudscape Design and Tailwind CSS for a modern, user-friendly interface. Focused on efficient state management and optimized performance. Ensured seamless user experience through advanced asynchronous action handling</w:t>
      </w:r>
      <w:r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8d4b55"/>
          <w:spacing w:val="8"/>
          <w:position w:val="2"/>
          <w:sz w:val="21"/>
          <w:szCs w:val="21"/>
          <w:highlight w:val="none"/>
          <w:vertAlign w:val="baseline"/>
          <w:em w:val="none"/>
          <w:lang w:val="en-US" w:eastAsia="en-US"/>
        </w:rPr>
        <w:t>.</w:t>
      </w: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before="160" w:lineRule="exact" w:line="238"/>
        <w:jc w:val="left"/>
        <w:textAlignment w:val="baseline"/>
        <w:rPr>
          <w:color w:val="auto"/>
          <w:spacing w:val="11"/>
          <w:sz w:val="18"/>
          <w:szCs w:val="18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8d4b55"/>
          <w:spacing w:val="8"/>
          <w:position w:val="2"/>
          <w:sz w:val="21"/>
          <w:szCs w:val="21"/>
          <w:highlight w:val="none"/>
          <w:vertAlign w:val="baseline"/>
          <w:em w:val="none"/>
          <w:lang w:val="en-US" w:eastAsia="en-US"/>
        </w:rPr>
        <w:t>Title</w:t>
      </w:r>
      <w:r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8d4b55"/>
          <w:spacing w:val="7"/>
          <w:position w:val="2"/>
          <w:sz w:val="21"/>
          <w:szCs w:val="21"/>
          <w:highlight w:val="none"/>
          <w:vertAlign w:val="baseline"/>
          <w:em w:val="none"/>
          <w:lang w:val="en-US" w:eastAsia="en-US"/>
        </w:rPr>
        <w:t xml:space="preserve">: Flipkart Clone </w:t>
      </w:r>
      <w:r>
        <w:rPr>
          <w:rFonts w:ascii="Arial" w:cs="Arial" w:eastAsia="Arial" w:hAnsi="Arial" w:hint="default"/>
          <w:b w:val="false"/>
          <w:bCs w:val="false"/>
          <w:i/>
          <w:iCs/>
          <w:noProof/>
          <w:snapToGrid w:val="false"/>
          <w:color w:val="8d4b55"/>
          <w:spacing w:val="7"/>
          <w:position w:val="2"/>
          <w:sz w:val="15"/>
          <w:szCs w:val="15"/>
          <w:highlight w:val="none"/>
          <w:vertAlign w:val="baseline"/>
          <w:em w:val="none"/>
          <w:lang w:val="en-US" w:eastAsia="en-US"/>
        </w:rPr>
        <w:fldChar w:fldCharType="begin"/>
      </w:r>
      <w:r>
        <w:rPr>
          <w:rFonts w:ascii="Arial" w:cs="Arial" w:eastAsia="Arial" w:hAnsi="Arial" w:hint="default"/>
          <w:b w:val="false"/>
          <w:bCs w:val="false"/>
          <w:i/>
          <w:iCs/>
          <w:noProof/>
          <w:snapToGrid w:val="false"/>
          <w:color w:val="8d4b55"/>
          <w:spacing w:val="7"/>
          <w:position w:val="2"/>
          <w:sz w:val="15"/>
          <w:szCs w:val="15"/>
          <w:highlight w:val="none"/>
          <w:vertAlign w:val="baseline"/>
          <w:em w:val="none"/>
          <w:lang w:val="en-US" w:eastAsia="en-US"/>
        </w:rPr>
        <w:instrText xml:space="preserve"> HYPERLINK "https://fatimatabassum56.github.io/Flipkart-Clone/" \o "https://fatimatabassum56.github.io/Flipkart-Clone/"</w:instrText>
      </w:r>
      <w:r>
        <w:rPr>
          <w:rFonts w:ascii="Arial" w:cs="Arial" w:eastAsia="Arial" w:hAnsi="Arial" w:hint="default"/>
          <w:b w:val="false"/>
          <w:bCs w:val="false"/>
          <w:i/>
          <w:iCs/>
          <w:noProof/>
          <w:snapToGrid w:val="false"/>
          <w:color w:val="8d4b55"/>
          <w:spacing w:val="7"/>
          <w:position w:val="2"/>
          <w:sz w:val="15"/>
          <w:szCs w:val="15"/>
          <w:highlight w:val="none"/>
          <w:vertAlign w:val="baseline"/>
          <w:em w:val="none"/>
          <w:lang w:val="en-US" w:eastAsia="en-US"/>
        </w:rPr>
        <w:fldChar w:fldCharType="separate"/>
      </w:r>
      <w:r>
        <w:rPr>
          <w:rStyle w:val="style85"/>
          <w:rFonts w:ascii="Arial" w:cs="Arial" w:eastAsia="Arial" w:hAnsi="Arial" w:hint="default"/>
          <w:b w:val="false"/>
          <w:bCs w:val="false"/>
          <w:i/>
          <w:iCs/>
          <w:noProof/>
          <w:snapToGrid w:val="false"/>
          <w:spacing w:val="7"/>
          <w:position w:val="2"/>
          <w:sz w:val="15"/>
          <w:szCs w:val="15"/>
          <w:highlight w:val="none"/>
          <w:vertAlign w:val="baseline"/>
          <w:em w:val="none"/>
          <w:lang w:val="en-US" w:eastAsia="en-US"/>
        </w:rPr>
        <w:t>Link</w:t>
      </w:r>
      <w:r>
        <w:rPr>
          <w:rFonts w:ascii="Arial" w:cs="Arial" w:eastAsia="Arial" w:hAnsi="Arial" w:hint="default"/>
          <w:b w:val="false"/>
          <w:bCs w:val="false"/>
          <w:i/>
          <w:iCs/>
          <w:noProof/>
          <w:snapToGrid w:val="false"/>
          <w:color w:val="8d4b55"/>
          <w:spacing w:val="7"/>
          <w:position w:val="2"/>
          <w:sz w:val="15"/>
          <w:szCs w:val="15"/>
          <w:highlight w:val="none"/>
          <w:vertAlign w:val="baseline"/>
          <w:em w:val="none"/>
          <w:lang w:val="en-US" w:eastAsia="en-US"/>
        </w:rPr>
        <w:fldChar w:fldCharType="end"/>
      </w:r>
      <w:r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8d4b55"/>
          <w:spacing w:val="7"/>
          <w:position w:val="2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pStyle w:val="style179"/>
        <w:numPr>
          <w:ilvl w:val="0"/>
          <w:numId w:val="14"/>
        </w:numPr>
        <w:kinsoku w:val="false"/>
        <w:autoSpaceDE w:val="false"/>
        <w:autoSpaceDN w:val="false"/>
        <w:adjustRightInd w:val="false"/>
        <w:snapToGrid w:val="false"/>
        <w:spacing w:before="52" w:lineRule="exact" w:line="224"/>
        <w:jc w:val="left"/>
        <w:textAlignment w:val="baseline"/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000000"/>
          <w:sz w:val="18"/>
          <w:szCs w:val="18"/>
          <w:highlight w:val="none"/>
          <w:vertAlign w:val="baseline"/>
          <w:em w:val="none"/>
          <w:lang w:val="en-US" w:eastAsia="en-US"/>
        </w:rPr>
      </w:pP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000000"/>
          <w:sz w:val="18"/>
          <w:szCs w:val="18"/>
          <w:highlight w:val="none"/>
          <w:vertAlign w:val="baseline"/>
          <w:em w:val="none"/>
          <w:lang w:val="en-US" w:eastAsia="en-US"/>
        </w:rPr>
        <w:t xml:space="preserve">Developed a Flipkart clone featuring key functionalities such as product listing, a search bar for filtering products, and an interactive shopping cart with increment and decrement options. </w:t>
      </w:r>
    </w:p>
    <w:p>
      <w:pPr>
        <w:pStyle w:val="style179"/>
        <w:numPr>
          <w:ilvl w:val="0"/>
          <w:numId w:val="14"/>
        </w:numPr>
        <w:kinsoku w:val="false"/>
        <w:autoSpaceDE w:val="false"/>
        <w:autoSpaceDN w:val="false"/>
        <w:adjustRightInd w:val="false"/>
        <w:snapToGrid w:val="false"/>
        <w:spacing w:before="52" w:lineRule="exact" w:line="224"/>
        <w:jc w:val="left"/>
        <w:textAlignment w:val="baseline"/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942637"/>
          <w:spacing w:val="11"/>
          <w:sz w:val="20"/>
          <w:szCs w:val="20"/>
          <w:highlight w:val="none"/>
          <w:u w:val="single" w:color="auto"/>
          <w:vertAlign w:val="baseline"/>
          <w:em w:val="none"/>
          <w:lang w:val="en-US" w:eastAsia="en-US"/>
        </w:rPr>
      </w:pP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000000"/>
          <w:sz w:val="18"/>
          <w:szCs w:val="18"/>
          <w:highlight w:val="none"/>
          <w:vertAlign w:val="baseline"/>
          <w:em w:val="none"/>
          <w:lang w:val="en-US" w:eastAsia="en-US"/>
        </w:rPr>
        <w:t>Implemented user authentication with sign-in and sign-up forms, and added a comment section for product reviews. The entire project was built using JavaScript, HTML, and CSS, ensuring a  user-friendly interface.</w:t>
      </w:r>
    </w:p>
    <w:p>
      <w:pPr>
        <w:pStyle w:val="style179"/>
        <w:numPr>
          <w:ilvl w:val="0"/>
          <w:numId w:val="0"/>
        </w:numPr>
        <w:kinsoku w:val="false"/>
        <w:autoSpaceDE w:val="false"/>
        <w:autoSpaceDN w:val="false"/>
        <w:adjustRightInd w:val="false"/>
        <w:snapToGrid w:val="false"/>
        <w:spacing w:before="52" w:lineRule="exact" w:line="224"/>
        <w:ind w:left="720" w:firstLine="0"/>
        <w:jc w:val="left"/>
        <w:textAlignment w:val="baseline"/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942637"/>
          <w:spacing w:val="11"/>
          <w:sz w:val="20"/>
          <w:szCs w:val="20"/>
          <w:highlight w:val="none"/>
          <w:u w:val="single" w:color="auto"/>
          <w:vertAlign w:val="baseline"/>
          <w:em w:val="none"/>
          <w:lang w:val="en-US" w:eastAsia="en-US"/>
        </w:rPr>
      </w:pP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before="86" w:lineRule="auto" w:line="249"/>
        <w:jc w:val="left"/>
        <w:textAlignment w:val="baseline"/>
        <w:rPr>
          <w:rFonts w:ascii="Arial" w:cs="Arial" w:eastAsia="Arial" w:hAnsi="Arial"/>
          <w:b w:val="false"/>
          <w:bCs w:val="false"/>
          <w:i w:val="false"/>
          <w:iCs w:val="false"/>
          <w:noProof/>
          <w:snapToGrid w:val="false"/>
          <w:color w:val="942637"/>
          <w:spacing w:val="11"/>
          <w:position w:val="2"/>
          <w:sz w:val="22"/>
          <w:szCs w:val="22"/>
          <w:highlight w:val="none"/>
          <w:vertAlign w:val="baseline"/>
          <w:em w:val="none"/>
          <w:lang w:val="en-US" w:eastAsia="en-US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942637"/>
          <w:spacing w:val="11"/>
          <w:sz w:val="20"/>
          <w:szCs w:val="20"/>
          <w:highlight w:val="none"/>
          <w:u w:val="single" w:color="auto"/>
          <w:vertAlign w:val="baseline"/>
          <w:em w:val="none"/>
          <w:lang w:val="en-US" w:eastAsia="en-US"/>
        </w:rPr>
        <w:t>CERTIFIED TRAINING</w:t>
      </w:r>
      <w:r>
        <w:rPr>
          <w:rFonts w:ascii="Arial" w:cs="Arial" w:eastAsia="Arial" w:hAnsi="Arial" w:hint="default"/>
          <w:b/>
          <w:bCs/>
          <w:i w:val="false"/>
          <w:iCs w:val="false"/>
          <w:noProof/>
          <w:snapToGrid w:val="false"/>
          <w:color w:val="942637"/>
          <w:spacing w:val="11"/>
          <w:sz w:val="20"/>
          <w:szCs w:val="20"/>
          <w:highlight w:val="none"/>
          <w:vertAlign w:val="baseline"/>
          <w:em w:val="none"/>
          <w:lang w:val="en-US" w:eastAsia="en-US"/>
        </w:rPr>
        <w:t>: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942637"/>
          <w:spacing w:val="11"/>
          <w:position w:val="2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before="225" w:lineRule="exact" w:line="267"/>
        <w:ind w:left="116"/>
        <w:jc w:val="left"/>
        <w:textAlignment w:val="baseline"/>
        <w:rPr>
          <w:color w:val="auto"/>
          <w:spacing w:val="11"/>
          <w:sz w:val="18"/>
          <w:szCs w:val="18"/>
        </w:rPr>
      </w:pPr>
      <w:r>
        <w:rPr>
          <w:rFonts w:ascii="Arial" w:cs="Arial" w:eastAsia="Arial" w:hAnsi="Arial"/>
          <w:b w:val="false"/>
          <w:bCs w:val="false"/>
          <w:i w:val="false"/>
          <w:iCs w:val="false"/>
          <w:noProof/>
          <w:snapToGrid w:val="false"/>
          <w:color w:val="942637"/>
          <w:position w:val="2"/>
          <w:sz w:val="22"/>
          <w:szCs w:val="22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73025" cy="73025"/>
            <wp:effectExtent l="0" t="0" r="0" b="0"/>
            <wp:docPr id="105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"/>
                    <pic:cNvPicPr/>
                  </pic:nvPicPr>
                  <pic:blipFill>
                    <a:blip r:embed="rId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025" cy="730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942637"/>
          <w:spacing w:val="11"/>
          <w:position w:val="2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Frontend Development From Nirmaan Organization </w:t>
      </w: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before="63" w:lineRule="exact" w:line="267"/>
        <w:ind w:left="116"/>
        <w:jc w:val="left"/>
        <w:textAlignment w:val="baseline"/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8d4b55"/>
          <w:spacing w:val="12"/>
          <w:position w:val="2"/>
          <w:sz w:val="22"/>
          <w:szCs w:val="22"/>
          <w:highlight w:val="none"/>
          <w:vertAlign w:val="baseline"/>
          <w:em w:val="none"/>
          <w:lang w:val="en-US" w:eastAsia="en-US"/>
        </w:rPr>
      </w:pPr>
      <w:r>
        <w:rPr>
          <w:rFonts w:ascii="Arial" w:cs="Arial" w:eastAsia="Arial" w:hAnsi="Arial"/>
          <w:b w:val="false"/>
          <w:bCs w:val="false"/>
          <w:i w:val="false"/>
          <w:iCs w:val="false"/>
          <w:noProof/>
          <w:snapToGrid w:val="false"/>
          <w:color w:val="8d4b55"/>
          <w:position w:val="1"/>
          <w:sz w:val="22"/>
          <w:szCs w:val="22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73025" cy="73025"/>
            <wp:effectExtent l="0" t="0" r="0" b="0"/>
            <wp:docPr id="106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"/>
                    <pic:cNvPicPr/>
                  </pic:nvPicPr>
                  <pic:blipFill>
                    <a:blip r:embed="rId3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025" cy="730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8d4b55"/>
          <w:spacing w:val="9"/>
          <w:position w:val="2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Python Programming Course</w:t>
      </w: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before="63" w:lineRule="exact" w:line="267"/>
        <w:jc w:val="left"/>
        <w:textAlignment w:val="baseline"/>
        <w:rPr>
          <w:color w:val="auto"/>
          <w:spacing w:val="11"/>
          <w:sz w:val="18"/>
          <w:szCs w:val="18"/>
        </w:rPr>
      </w:pPr>
      <w:r>
        <w:rPr>
          <w:rFonts w:ascii="Arial" w:cs="Arial" w:eastAsia="Arial" w:hAnsi="Arial" w:hint="default"/>
          <w:b w:val="false"/>
          <w:bCs w:val="false"/>
          <w:i w:val="false"/>
          <w:iCs w:val="false"/>
          <w:noProof/>
          <w:snapToGrid w:val="false"/>
          <w:color w:val="8d4b55"/>
          <w:spacing w:val="12"/>
          <w:position w:val="2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</w:t>
      </w: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before="63" w:lineRule="exact" w:line="267"/>
        <w:jc w:val="left"/>
        <w:textAlignment w:val="baseline"/>
        <w:rPr>
          <w:color w:val="auto"/>
          <w:spacing w:val="11"/>
          <w:sz w:val="18"/>
          <w:szCs w:val="18"/>
        </w:rPr>
      </w:pPr>
    </w:p>
    <w:p>
      <w:pPr>
        <w:pStyle w:val="style0"/>
        <w:kinsoku w:val="false"/>
        <w:autoSpaceDE w:val="false"/>
        <w:autoSpaceDN w:val="false"/>
        <w:adjustRightInd w:val="false"/>
        <w:snapToGrid w:val="false"/>
        <w:spacing w:before="63" w:lineRule="exact" w:line="267"/>
        <w:ind w:left="116"/>
        <w:jc w:val="left"/>
        <w:textAlignment w:val="baseline"/>
        <w:rPr>
          <w:color w:val="auto"/>
          <w:spacing w:val="11"/>
          <w:sz w:val="18"/>
          <w:szCs w:val="18"/>
        </w:rPr>
      </w:pPr>
    </w:p>
    <w:p>
      <w:pPr>
        <w:pStyle w:val="style0"/>
        <w:spacing w:before="87" w:lineRule="exact" w:line="357"/>
        <w:ind w:left="26"/>
        <w:rPr>
          <w:sz w:val="30"/>
          <w:szCs w:val="30"/>
          <w:u w:val="single"/>
        </w:rPr>
      </w:pPr>
    </w:p>
    <w:p>
      <w:pPr>
        <w:pStyle w:val="style0"/>
        <w:spacing w:before="204" w:lineRule="exact" w:line="219"/>
        <w:ind w:left="248"/>
        <w:rPr>
          <w:sz w:val="18"/>
          <w:szCs w:val="18"/>
        </w:rPr>
      </w:pPr>
    </w:p>
    <w:sectPr>
      <w:type w:val="continuous"/>
      <w:pgSz w:w="11910" w:h="16845" w:orient="portrait"/>
      <w:pgMar w:top="1" w:right="0" w:bottom="0" w:left="0" w:header="0" w:footer="0" w:gutter="0"/>
      <w:cols w:equalWidth="0" w:space="720" w:num="2">
        <w:col w:w="4523" w:space="100"/>
        <w:col w:w="728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14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E52A7BC"/>
    <w:lvl w:ilvl="0" w:tplc="69E4C2AC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BE88D77C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3BE42BD0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4D30BD66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63982200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AA04FBD0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27DEEE8E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7520B4A4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9356C89A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699CFE68"/>
    <w:lvl w:ilvl="0" w:tplc="8110E9E4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4D74AED2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37B20D60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6F08083E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A5B6B81E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D95E9674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4F8E529A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5CCA387A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13AE40E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0000002"/>
    <w:multiLevelType w:val="hybridMultilevel"/>
    <w:tmpl w:val="A4560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F009BCA"/>
    <w:lvl w:ilvl="0" w:tplc="8110E9E4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88CCED0"/>
    <w:lvl w:ilvl="0" w:tplc="40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B8880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728323C"/>
    <w:lvl w:ilvl="0" w:tplc="8110E9E4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45E9276"/>
    <w:lvl w:ilvl="0" w:tplc="2CF4D1AE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2F308D9C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39D05F60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6BF86D38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75884B5A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2D3A6FFE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F0E07A0E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C9AE9E3A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BED0B27C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00000008"/>
    <w:multiLevelType w:val="hybridMultilevel"/>
    <w:tmpl w:val="9E1AD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3"/>
  </w:num>
  <w:num w:numId="10">
    <w:abstractNumId w:val="6"/>
  </w:num>
  <w:num w:numId="11">
    <w:abstractNumId w:val="8"/>
  </w:num>
  <w:num w:numId="12">
    <w:abstractNumId w:val="4"/>
  </w:num>
  <w:num w:numId="13">
    <w:abstractNumId w:val="10"/>
  </w:num>
  <w:num w:numId="14">
    <w:abstractNumId w:val="11"/>
  </w:num>
  <w:num w:numId="15">
    <w:abstractNumId w:val="13"/>
  </w:num>
  <w:num w:numId="16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sz w:val="21"/>
        <w:szCs w:val="21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tLeast" w:line="240"/>
      <w:textAlignment w:val="baseline"/>
    </w:pPr>
    <w:rPr>
      <w:noProof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 Normal1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8" Type="http://schemas.openxmlformats.org/officeDocument/2006/relationships/image" Target="media/image26.png"/><Relationship Id="rId27" Type="http://schemas.openxmlformats.org/officeDocument/2006/relationships/image" Target="media/image25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29" Type="http://schemas.openxmlformats.org/officeDocument/2006/relationships/image" Target="media/image27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31" Type="http://schemas.openxmlformats.org/officeDocument/2006/relationships/styles" Target="styles.xml"/><Relationship Id="rId30" Type="http://schemas.openxmlformats.org/officeDocument/2006/relationships/image" Target="media/image28.png"/><Relationship Id="rId11" Type="http://schemas.openxmlformats.org/officeDocument/2006/relationships/image" Target="media/image9.png"/><Relationship Id="rId33" Type="http://schemas.openxmlformats.org/officeDocument/2006/relationships/settings" Target="settings.xml"/><Relationship Id="rId10" Type="http://schemas.openxmlformats.org/officeDocument/2006/relationships/image" Target="media/image8.png"/><Relationship Id="rId32" Type="http://schemas.openxmlformats.org/officeDocument/2006/relationships/fontTable" Target="fontTable.xml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34" Type="http://schemas.openxmlformats.org/officeDocument/2006/relationships/theme" Target="theme/theme1.xml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9" Type="http://schemas.openxmlformats.org/officeDocument/2006/relationships/image" Target="media/image17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388</Words>
  <Pages>1</Pages>
  <Characters>2825</Characters>
  <Application>WPS Office</Application>
  <DocSecurity>0</DocSecurity>
  <Paragraphs>93</Paragraphs>
  <ScaleCrop>false</ScaleCrop>
  <LinksUpToDate>false</LinksUpToDate>
  <CharactersWithSpaces>3261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2024-05-02T11:27:32Z</dcterms:created>
  <dc:creator>Fatima Tabassum</dc:creator>
  <keywords>DAFX2txdU08,BAFX2UZXsn0</keywords>
  <lastModifiedBy>SM-A125F</lastModifiedBy>
  <dcterms:modified xsi:type="dcterms:W3CDTF">2024-09-03T10:26:25Z</dcterms:modified>
  <revision>7</revision>
  <dc:title>Blue Neutral Simple Minimalist Professional Web Developer 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ICV">
    <vt:lpwstr>cae77625d81d4863895d0d0e8594658b</vt:lpwstr>
  </property>
</Properties>
</file>
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exact" w:line="2147"/>
        <w:textAlignment w:val="center"/>
        <w:rPr/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0</wp:posOffset>
                </wp:positionH>
                <wp:positionV relativeFrom="page">
                  <wp:posOffset>10697210</wp:posOffset>
                </wp:positionV>
                <wp:extent cx="7562849" cy="913114"/>
                <wp:effectExtent l="0" t="0" r="0" b="1905"/>
                <wp:wrapNone/>
                <wp:docPr id="1026" name="10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7562849" cy="913114"/>
                        </a:xfrm>
                        <a:prstGeom prst="rect"/>
                        <a:solidFill>
                          <a:srgbClr val="8d4b55"/>
                        </a:solidFill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left"/>
                              <w:rPr/>
                            </w:pP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#8d4b55" stroked="f" style="position:absolute;margin-left:0.0pt;margin-top:842.3pt;width:595.5pt;height:71.9pt;z-index:2;mso-position-horizontal-relative:page;mso-position-vertical-relative:page;mso-width-relative:page;mso-height-relative:page;mso-wrap-distance-left:0.0pt;mso-wrap-distance-right:0.0pt;visibility:visible;v-text-anchor:middle;flip:y;">
                <v:stroke on="f"/>
                <v:fill/>
                <v:textbox>
                  <w:txbxContent>
                    <w:p>
                      <w:pPr>
                        <w:pStyle w:val="style0"/>
                        <w:jc w:val="left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/>
      </w:r>
      <w:r/>
      <w:r>
        <w:rPr/>
      </w:r>
      <w:r>
        <w:rPr/>
        <mc:AlternateContent>
          <mc:Choice Requires="wps">
            <w:drawing>
              <wp:inline distL="0" distT="0" distB="0" distR="0">
                <wp:extent cx="7562849" cy="1270773"/>
                <wp:effectExtent l="0" t="0" r="0" b="0"/>
                <wp:docPr id="1027" name="10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62849" cy="1270773"/>
                        </a:xfrm>
                        <a:prstGeom prst="rect"/>
                        <a:solidFill>
                          <a:srgbClr val="8d4b55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lineRule="auto" w:line="251"/>
                              <w:rPr/>
                            </w:pPr>
                          </w:p>
                          <w:p>
                            <w:pPr>
                              <w:pStyle w:val="style0"/>
                              <w:spacing w:before="250" w:lineRule="auto" w:line="196"/>
                              <w:ind w:left="945"/>
                              <w:rPr>
                                <w:sz w:val="87"/>
                                <w:szCs w:val="87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8"/>
                                <w:sz w:val="87"/>
                                <w:szCs w:val="87"/>
                              </w:rPr>
                              <w:t>FATIMA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113"/>
                                <w:sz w:val="87"/>
                                <w:szCs w:val="8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8"/>
                                <w:sz w:val="87"/>
                                <w:szCs w:val="87"/>
                              </w:rPr>
                              <w:t>TABASSUM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7" fillcolor="#8d4b55" stroked="f" style="margin-left:0.0pt;margin-top:0.0pt;width:595.5pt;height:100.06pt;mso-wrap-distance-left:0.0pt;mso-wrap-distance-right:0.0pt;visibility:visible;">
                <w10:anchorlock/>
                <v:stroke on="f"/>
                <v:fill rotate="true"/>
                <v:textbox inset="0.0pt,0.0pt,0.0pt,0.0pt">
                  <w:txbxContent>
                    <w:p>
                      <w:pPr>
                        <w:pStyle w:val="style0"/>
                        <w:spacing w:lineRule="auto" w:line="251"/>
                        <w:rPr/>
                      </w:pPr>
                    </w:p>
                    <w:p>
                      <w:pPr>
                        <w:pStyle w:val="style0"/>
                        <w:spacing w:before="250" w:lineRule="auto" w:line="196"/>
                        <w:ind w:left="945"/>
                        <w:rPr>
                          <w:sz w:val="87"/>
                          <w:szCs w:val="87"/>
                        </w:rPr>
                      </w:pPr>
                      <w:r>
                        <w:rPr>
                          <w:b/>
                          <w:bCs/>
                          <w:color w:val="ffffff"/>
                          <w:spacing w:val="8"/>
                          <w:sz w:val="87"/>
                          <w:szCs w:val="87"/>
                        </w:rPr>
                        <w:t>FATIMA</w:t>
                      </w:r>
                      <w:r>
                        <w:rPr>
                          <w:b/>
                          <w:bCs/>
                          <w:color w:val="ffffff"/>
                          <w:spacing w:val="113"/>
                          <w:sz w:val="87"/>
                          <w:szCs w:val="87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/>
                          <w:spacing w:val="8"/>
                          <w:sz w:val="87"/>
                          <w:szCs w:val="87"/>
                        </w:rPr>
                        <w:t>TABASSUM</w:t>
                      </w:r>
                    </w:p>
                  </w:txbxContent>
                </v:textbox>
              </v:rect>
            </w:pict>
          </mc:Fallback>
        </mc:AlternateContent>
      </w:r>
      <w:r>
        <w:rPr/>
      </w:r>
      <w:r>
        <w:rPr/>
      </w:r>
    </w:p>
    <w:p>
      <w:pPr>
        <w:pStyle w:val="style0"/>
        <w:spacing w:lineRule="exact" w:line="210"/>
        <w:rPr/>
      </w:pPr>
    </w:p>
    <w:p>
      <w:pPr>
        <w:pStyle w:val="style0"/>
        <w:spacing w:lineRule="exact" w:line="210"/>
        <w:rPr/>
        <w:sectPr>
          <w:headerReference w:type="default" r:id="rId2"/>
          <w:pgSz w:w="11910" w:h="16845" w:orient="portrait"/>
          <w:pgMar w:top="1" w:right="0" w:bottom="0" w:left="0" w:header="0" w:footer="0" w:gutter="0"/>
          <w:cols w:equalWidth="0" w:space="720">
            <w:col w:w="11910"/>
          </w:cols>
        </w:sectPr>
      </w:pPr>
    </w:p>
    <w:p>
      <w:pPr>
        <w:pStyle w:val="style0"/>
        <w:spacing w:before="71" w:lineRule="exact" w:line="357"/>
        <w:ind w:left="818"/>
        <w:rPr>
          <w:sz w:val="30"/>
          <w:szCs w:val="30"/>
        </w:rPr>
      </w:pPr>
      <w:r>
        <w:rPr>
          <w:b/>
          <w:bCs/>
          <w:color w:val="942637"/>
          <w:spacing w:val="17"/>
          <w:position w:val="3"/>
          <w:sz w:val="30"/>
          <w:szCs w:val="30"/>
        </w:rPr>
        <w:t>My</w:t>
      </w:r>
      <w:r>
        <w:rPr>
          <w:b/>
          <w:bCs/>
          <w:color w:val="942637"/>
          <w:spacing w:val="-9"/>
          <w:position w:val="3"/>
          <w:sz w:val="30"/>
          <w:szCs w:val="30"/>
        </w:rPr>
        <w:t xml:space="preserve"> </w:t>
      </w:r>
      <w:r>
        <w:rPr>
          <w:b/>
          <w:bCs/>
          <w:color w:val="942637"/>
          <w:spacing w:val="17"/>
          <w:position w:val="3"/>
          <w:sz w:val="30"/>
          <w:szCs w:val="30"/>
        </w:rPr>
        <w:t>Contact</w:t>
      </w:r>
    </w:p>
    <w:p>
      <w:pPr>
        <w:pStyle w:val="style0"/>
        <w:spacing w:before="82" w:lineRule="exact" w:line="30"/>
        <w:ind w:firstLine="824"/>
        <w:textAlignment w:val="center"/>
        <w:rPr/>
      </w:pPr>
      <w:r>
        <w:rPr/>
      </w:r>
      <w:r/>
      <w:r>
        <w:rPr/>
      </w:r>
      <w:r>
        <w:rPr/>
        <mc:AlternateContent>
          <mc:Choice Requires="wps">
            <w:drawing>
              <wp:inline distL="0" distT="0" distB="0" distR="0">
                <wp:extent cx="1096645" cy="19685"/>
                <wp:effectExtent l="18415" t="4445" r="18415" b="4445"/>
                <wp:docPr id="1029" name="10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6645" cy="1968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26" h="30" stroke="1">
                              <a:moveTo>
                                <a:pt x="0" y="15"/>
                              </a:moveTo>
                              <a:lnTo>
                                <a:pt x="1726" y="15"/>
                              </a:lnTo>
                            </a:path>
                          </a:pathLst>
                        </a:custGeom>
                        <a:ln cmpd="sng" cap="flat" w="19050">
                          <a:solidFill>
                            <a:srgbClr val="8d4b55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1029" coordsize="1726,30" path="m0,15l1726,15e" filled="f" stroked="t" style="margin-left:0.0pt;margin-top:0.0pt;width:86.35pt;height:1.55pt;mso-wrap-distance-left:0.0pt;mso-wrap-distance-right:0.0pt;visibility:visible;">
                <w10:anchorlock/>
                <v:stroke joinstyle="miter" color="#8d4b55" weight="1.5pt"/>
                <v:fill rotate="true"/>
                <v:path textboxrect="0,0,1726,30"/>
              </v:shape>
            </w:pict>
          </mc:Fallback>
        </mc:AlternateContent>
      </w:r>
      <w:r>
        <w:rPr/>
      </w:r>
      <w:r>
        <w:rPr/>
      </w:r>
    </w:p>
    <w:p>
      <w:pPr>
        <w:pStyle w:val="style0"/>
        <w:spacing w:before="170" w:lineRule="exact" w:line="244"/>
        <w:ind w:left="722"/>
        <w:rPr>
          <w:sz w:val="20"/>
          <w:szCs w:val="20"/>
        </w:rPr>
      </w:pPr>
      <w:r>
        <w:rPr>
          <w:position w:val="-3"/>
          <w:sz w:val="20"/>
          <w:szCs w:val="20"/>
        </w:rPr>
        <w:drawing>
          <wp:inline distL="0" distT="0" distB="0" distR="0">
            <wp:extent cx="181126" cy="142817"/>
            <wp:effectExtent l="0" t="0" r="0" b="0"/>
            <wp:docPr id="1031" name="I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1126" cy="1428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60"/>
          <w:sz w:val="20"/>
          <w:szCs w:val="20"/>
        </w:rPr>
        <w:t xml:space="preserve"> </w:t>
      </w:r>
      <w:r>
        <w:rPr>
          <w:spacing w:val="16"/>
          <w:sz w:val="20"/>
          <w:szCs w:val="20"/>
        </w:rPr>
        <w:t>fatimatabassum743@gmail.com</w:t>
      </w:r>
    </w:p>
    <w:p>
      <w:pPr>
        <w:pStyle w:val="style0"/>
        <w:spacing w:before="151" w:lineRule="auto" w:line="227"/>
        <w:ind w:left="685"/>
        <w:rPr>
          <w:sz w:val="20"/>
          <w:szCs w:val="20"/>
        </w:rPr>
      </w:pPr>
      <w:r>
        <w:rPr>
          <w:position w:val="-11"/>
          <w:sz w:val="20"/>
          <w:szCs w:val="20"/>
        </w:rPr>
        <w:drawing>
          <wp:inline distL="0" distT="0" distB="0" distR="0">
            <wp:extent cx="181069" cy="181070"/>
            <wp:effectExtent l="0" t="0" r="0" b="0"/>
            <wp:docPr id="1032" name="IM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1069" cy="18107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24"/>
          <w:w w:val="101"/>
          <w:sz w:val="20"/>
          <w:szCs w:val="20"/>
        </w:rPr>
        <w:t xml:space="preserve">  </w:t>
      </w:r>
      <w:r>
        <w:rPr>
          <w:spacing w:val="5"/>
          <w:sz w:val="20"/>
          <w:szCs w:val="20"/>
        </w:rPr>
        <w:t>8919538397</w:t>
      </w:r>
    </w:p>
    <w:p>
      <w:pPr>
        <w:pStyle w:val="style0"/>
        <w:spacing w:before="74"/>
        <w:ind w:left="711"/>
        <w:rPr>
          <w:sz w:val="20"/>
          <w:szCs w:val="20"/>
        </w:rPr>
      </w:pPr>
      <w:r>
        <w:rPr>
          <w:position w:val="-11"/>
          <w:sz w:val="20"/>
          <w:szCs w:val="20"/>
        </w:rPr>
        <w:drawing>
          <wp:inline distL="0" distT="0" distB="0" distR="0">
            <wp:extent cx="152527" cy="219131"/>
            <wp:effectExtent l="0" t="0" r="0" b="0"/>
            <wp:docPr id="1033" name="IM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527" cy="219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4"/>
          <w:sz w:val="20"/>
          <w:szCs w:val="20"/>
        </w:rPr>
        <w:t xml:space="preserve">   </w:t>
      </w:r>
      <w:r>
        <w:rPr>
          <w:spacing w:val="11"/>
          <w:sz w:val="20"/>
          <w:szCs w:val="20"/>
        </w:rPr>
        <w:t>Hyderaba</w:t>
      </w:r>
      <w:r>
        <w:rPr>
          <w:spacing w:val="11"/>
          <w:sz w:val="20"/>
          <w:szCs w:val="20"/>
        </w:rPr>
        <w:t>d</w:t>
      </w:r>
      <w:r>
        <w:rPr>
          <w:spacing w:val="11"/>
          <w:sz w:val="20"/>
          <w:szCs w:val="20"/>
        </w:rPr>
        <w:t>,India</w:t>
      </w:r>
    </w:p>
    <w:p>
      <w:pPr>
        <w:pStyle w:val="style0"/>
        <w:spacing w:before="47" w:lineRule="exact" w:line="363"/>
        <w:ind w:left="713"/>
        <w:rPr>
          <w:sz w:val="18"/>
          <w:szCs w:val="18"/>
        </w:rPr>
      </w:pP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726440</wp:posOffset>
                </wp:positionH>
                <wp:positionV relativeFrom="paragraph">
                  <wp:posOffset>168910</wp:posOffset>
                </wp:positionV>
                <wp:extent cx="1671317" cy="164465"/>
                <wp:effectExtent l="2540" t="2540" r="2540" b="4445"/>
                <wp:wrapNone/>
                <wp:docPr id="1034" name="10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71317" cy="164465"/>
                        </a:xfrm>
                        <a:prstGeom prst="rect"/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spacing w:before="20" w:lineRule="exact" w:line="218"/>
                              <w:ind w:left="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fatima</w:t>
                            </w:r>
                            <w:r>
                              <w:rPr>
                                <w:spacing w:val="27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tabassum</w:t>
                            </w:r>
                            <w:r>
                              <w:rPr>
                                <w:spacing w:val="27"/>
                                <w:sz w:val="18"/>
                                <w:szCs w:val="18"/>
                              </w:rPr>
                              <w:t>-415291224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4" filled="f" stroked="f" style="position:absolute;margin-left:57.2pt;margin-top:13.3pt;width:131.6pt;height:12.95pt;z-index:3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spacing w:before="20" w:lineRule="exact" w:line="218"/>
                        <w:ind w:left="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fatima</w:t>
                      </w:r>
                      <w:r>
                        <w:rPr>
                          <w:spacing w:val="27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>tabassum</w:t>
                      </w:r>
                      <w:r>
                        <w:rPr>
                          <w:spacing w:val="27"/>
                          <w:sz w:val="18"/>
                          <w:szCs w:val="18"/>
                        </w:rPr>
                        <w:t>-415291224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position w:val="-6"/>
          <w:sz w:val="18"/>
          <w:szCs w:val="18"/>
        </w:rPr>
        <w:drawing>
          <wp:inline distL="0" distT="0" distB="0" distR="0">
            <wp:extent cx="209723" cy="209723"/>
            <wp:effectExtent l="0" t="0" r="0" b="0"/>
            <wp:docPr id="1035" name="IM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9723" cy="20972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8"/>
          <w:position w:val="13"/>
          <w:sz w:val="18"/>
          <w:szCs w:val="18"/>
        </w:rPr>
        <w:t xml:space="preserve">  </w:t>
      </w:r>
      <w:r>
        <w:rPr>
          <w:spacing w:val="14"/>
          <w:position w:val="13"/>
          <w:sz w:val="18"/>
          <w:szCs w:val="18"/>
        </w:rPr>
        <w:t>https:</w:t>
      </w:r>
      <w:r>
        <w:rPr>
          <w:spacing w:val="13"/>
          <w:position w:val="13"/>
          <w:sz w:val="18"/>
          <w:szCs w:val="18"/>
        </w:rPr>
        <w:t>//</w:t>
      </w:r>
      <w:r>
        <w:rPr>
          <w:spacing w:val="14"/>
          <w:position w:val="13"/>
          <w:sz w:val="18"/>
          <w:szCs w:val="18"/>
        </w:rPr>
        <w:t>www</w:t>
      </w:r>
      <w:r>
        <w:rPr>
          <w:spacing w:val="13"/>
          <w:position w:val="13"/>
          <w:sz w:val="18"/>
          <w:szCs w:val="18"/>
        </w:rPr>
        <w:t>.</w:t>
      </w:r>
      <w:r>
        <w:rPr>
          <w:spacing w:val="14"/>
          <w:position w:val="13"/>
          <w:sz w:val="18"/>
          <w:szCs w:val="18"/>
        </w:rPr>
        <w:t>linkedin</w:t>
      </w:r>
      <w:r>
        <w:rPr>
          <w:spacing w:val="13"/>
          <w:position w:val="13"/>
          <w:sz w:val="18"/>
          <w:szCs w:val="18"/>
        </w:rPr>
        <w:t>.</w:t>
      </w:r>
      <w:r>
        <w:rPr>
          <w:spacing w:val="14"/>
          <w:position w:val="13"/>
          <w:sz w:val="18"/>
          <w:szCs w:val="18"/>
        </w:rPr>
        <w:t>com</w:t>
      </w:r>
      <w:r>
        <w:rPr>
          <w:spacing w:val="13"/>
          <w:position w:val="13"/>
          <w:sz w:val="18"/>
          <w:szCs w:val="18"/>
        </w:rPr>
        <w:t>/</w:t>
      </w:r>
      <w:r>
        <w:rPr>
          <w:spacing w:val="14"/>
          <w:position w:val="13"/>
          <w:sz w:val="18"/>
          <w:szCs w:val="18"/>
        </w:rPr>
        <w:t>in</w:t>
      </w:r>
      <w:r>
        <w:rPr>
          <w:spacing w:val="13"/>
          <w:position w:val="13"/>
          <w:sz w:val="18"/>
          <w:szCs w:val="18"/>
        </w:rPr>
        <w:t>/</w:t>
      </w:r>
    </w:p>
    <w:p>
      <w:pPr>
        <w:pStyle w:val="style0"/>
        <w:spacing w:before="192" w:lineRule="auto" w:line="241"/>
        <w:ind w:left="713"/>
        <w:rPr>
          <w:sz w:val="18"/>
          <w:szCs w:val="18"/>
        </w:rPr>
      </w:pP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751205</wp:posOffset>
                </wp:positionH>
                <wp:positionV relativeFrom="paragraph">
                  <wp:posOffset>261620</wp:posOffset>
                </wp:positionV>
                <wp:extent cx="1145540" cy="164463"/>
                <wp:effectExtent l="0" t="3175" r="0" b="3810"/>
                <wp:wrapNone/>
                <wp:docPr id="1036" name="10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5540" cy="164463"/>
                        </a:xfrm>
                        <a:prstGeom prst="rect"/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spacing w:before="20" w:lineRule="exact" w:line="218"/>
                              <w:ind w:left="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14"/>
                                <w:sz w:val="18"/>
                                <w:szCs w:val="18"/>
                              </w:rPr>
                              <w:t>Fatimatabassum56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6" filled="f" stroked="f" style="position:absolute;margin-left:59.15pt;margin-top:20.6pt;width:90.2pt;height:12.95pt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spacing w:before="20" w:lineRule="exact" w:line="218"/>
                        <w:ind w:left="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14"/>
                          <w:sz w:val="18"/>
                          <w:szCs w:val="18"/>
                        </w:rPr>
                        <w:t>Fatimatabassum56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position w:val="-22"/>
          <w:sz w:val="18"/>
          <w:szCs w:val="18"/>
        </w:rPr>
        <w:drawing>
          <wp:inline distL="0" distT="0" distB="0" distR="0">
            <wp:extent cx="238311" cy="238318"/>
            <wp:effectExtent l="0" t="0" r="0" b="0"/>
            <wp:docPr id="1037" name="IM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8311" cy="23831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4"/>
          <w:sz w:val="18"/>
          <w:szCs w:val="18"/>
        </w:rPr>
        <w:t xml:space="preserve">  </w:t>
      </w:r>
      <w:r>
        <w:rPr/>
        <w:fldChar w:fldCharType="begin"/>
      </w:r>
      <w:r>
        <w:instrText xml:space="preserve"> HYPERLINK "https://github.com/" </w:instrText>
      </w:r>
      <w:r>
        <w:rPr/>
        <w:fldChar w:fldCharType="separate"/>
      </w:r>
      <w:r>
        <w:rPr>
          <w:spacing w:val="16"/>
          <w:sz w:val="18"/>
          <w:szCs w:val="18"/>
        </w:rPr>
        <w:t>https://github.com/</w:t>
      </w:r>
      <w:r>
        <w:rPr/>
        <w:fldChar w:fldCharType="end"/>
      </w:r>
    </w:p>
    <w:p>
      <w:pPr>
        <w:pStyle w:val="style0"/>
        <w:spacing w:before="178" w:lineRule="exact" w:line="357"/>
        <w:ind w:left="633"/>
        <w:rPr/>
      </w:pPr>
      <w:r>
        <w:rPr>
          <w:b/>
          <w:bCs/>
          <w:color w:val="942637"/>
          <w:spacing w:val="-3"/>
          <w:sz w:val="30"/>
          <w:szCs w:val="30"/>
          <w:u w:val="single"/>
          <w:lang w:val="en-US"/>
        </w:rPr>
        <w:t>Technical</w:t>
      </w:r>
      <w:r>
        <w:rPr>
          <w:b/>
          <w:bCs/>
          <w:color w:val="942637"/>
          <w:spacing w:val="-3"/>
          <w:sz w:val="30"/>
          <w:szCs w:val="30"/>
          <w:u w:val="single"/>
        </w:rPr>
        <w:t xml:space="preserve"> </w:t>
      </w:r>
      <w:r>
        <w:rPr>
          <w:b/>
          <w:bCs/>
          <w:color w:val="942637"/>
          <w:spacing w:val="6"/>
          <w:sz w:val="30"/>
          <w:szCs w:val="30"/>
          <w:u w:val="single"/>
        </w:rPr>
        <w:t>Skill</w:t>
      </w:r>
      <w:r>
        <w:rPr>
          <w:b/>
          <w:bCs/>
          <w:color w:val="942637"/>
          <w:spacing w:val="6"/>
          <w:sz w:val="30"/>
          <w:szCs w:val="30"/>
          <w:u w:val="single"/>
          <w:lang w:val="en-US"/>
        </w:rPr>
        <w:t>s</w:t>
      </w:r>
    </w:p>
    <w:p>
      <w:pPr>
        <w:pStyle w:val="style0"/>
        <w:spacing w:before="118" w:lineRule="exact" w:line="219"/>
        <w:ind w:left="689"/>
        <w:rPr>
          <w:sz w:val="18"/>
          <w:szCs w:val="18"/>
        </w:rPr>
      </w:pPr>
      <w:r>
        <w:rPr>
          <w:position w:val="5"/>
          <w:sz w:val="18"/>
          <w:szCs w:val="18"/>
        </w:rPr>
        <w:drawing>
          <wp:inline distL="0" distT="0" distB="0" distR="0">
            <wp:extent cx="38131" cy="38131"/>
            <wp:effectExtent l="0" t="0" r="0" b="0"/>
            <wp:docPr id="1038" name="IM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1"/>
          <w:position w:val="2"/>
          <w:sz w:val="18"/>
          <w:szCs w:val="18"/>
        </w:rPr>
        <w:t xml:space="preserve">   </w:t>
      </w:r>
      <w:r>
        <w:rPr>
          <w:spacing w:val="11"/>
          <w:position w:val="2"/>
          <w:sz w:val="18"/>
          <w:szCs w:val="18"/>
          <w:lang w:val="en-US"/>
        </w:rPr>
        <w:t>Html5,Css3,Javascript</w:t>
      </w:r>
    </w:p>
    <w:p>
      <w:pPr>
        <w:pStyle w:val="style0"/>
        <w:spacing w:before="21" w:lineRule="exact" w:line="219"/>
        <w:ind w:left="689"/>
        <w:rPr>
          <w:sz w:val="18"/>
          <w:szCs w:val="18"/>
        </w:rPr>
      </w:pPr>
      <w:r>
        <w:rPr>
          <w:position w:val="5"/>
          <w:sz w:val="18"/>
          <w:szCs w:val="18"/>
        </w:rPr>
        <w:drawing>
          <wp:inline distL="0" distT="0" distB="0" distR="0">
            <wp:extent cx="38131" cy="38131"/>
            <wp:effectExtent l="0" t="0" r="0" b="0"/>
            <wp:docPr id="1039" name="IM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7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2"/>
          <w:position w:val="2"/>
          <w:sz w:val="18"/>
          <w:szCs w:val="18"/>
        </w:rPr>
        <w:t xml:space="preserve">   </w:t>
      </w:r>
      <w:r>
        <w:rPr>
          <w:spacing w:val="12"/>
          <w:position w:val="2"/>
          <w:sz w:val="18"/>
          <w:szCs w:val="18"/>
          <w:lang w:val="en-US"/>
        </w:rPr>
        <w:t>Responsive Design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34" w:lineRule="exact" w:line="240"/>
        <w:ind w:left="689"/>
        <w:jc w:val="left"/>
        <w:textAlignment w:val="baseline"/>
        <w:rPr>
          <w:sz w:val="18"/>
          <w:szCs w:val="18"/>
        </w:rPr>
      </w:pPr>
      <w:r>
        <w:rPr>
          <w:position w:val="7"/>
          <w:sz w:val="18"/>
          <w:szCs w:val="18"/>
        </w:rPr>
        <w:drawing>
          <wp:inline distL="0" distT="0" distB="0" distR="0">
            <wp:extent cx="38131" cy="38131"/>
            <wp:effectExtent l="0" t="0" r="0" b="0"/>
            <wp:docPr id="1040" name="IM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0"/>
          <w:position w:val="4"/>
          <w:sz w:val="18"/>
          <w:szCs w:val="18"/>
        </w:rPr>
        <w:t xml:space="preserve">  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pacing w:val="13"/>
          <w:w w:val="101"/>
          <w:position w:val="4"/>
          <w:sz w:val="18"/>
          <w:szCs w:val="18"/>
          <w:highlight w:val="none"/>
          <w:vertAlign w:val="baseline"/>
          <w:em w:val="none"/>
          <w:lang w:val="en-US" w:eastAsia="en-US"/>
        </w:rPr>
        <w:t>B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pacing w:val="13"/>
          <w:position w:val="4"/>
          <w:sz w:val="18"/>
          <w:szCs w:val="18"/>
          <w:highlight w:val="none"/>
          <w:vertAlign w:val="baseline"/>
          <w:em w:val="none"/>
          <w:lang w:val="en-US" w:eastAsia="en-US"/>
        </w:rPr>
        <w:t>ootstrap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pacing w:val="13"/>
          <w:position w:val="4"/>
          <w:sz w:val="18"/>
          <w:szCs w:val="18"/>
          <w:highlight w:val="none"/>
          <w:vertAlign w:val="baseline"/>
          <w:em w:val="none"/>
          <w:lang w:val="en-US" w:eastAsia="en-US"/>
        </w:rPr>
        <w:t>,TailwindCss</w:t>
      </w:r>
    </w:p>
    <w:p>
      <w:pPr>
        <w:pStyle w:val="style0"/>
        <w:spacing w:lineRule="exact" w:line="218"/>
        <w:ind w:left="689"/>
        <w:rPr>
          <w:sz w:val="18"/>
          <w:szCs w:val="18"/>
        </w:rPr>
      </w:pPr>
      <w:r>
        <w:rPr>
          <w:position w:val="3"/>
          <w:sz w:val="18"/>
          <w:szCs w:val="18"/>
        </w:rPr>
        <w:drawing>
          <wp:inline distL="0" distT="0" distB="0" distR="0">
            <wp:extent cx="38131" cy="38131"/>
            <wp:effectExtent l="0" t="0" r="0" b="0"/>
            <wp:docPr id="1041" name="IM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9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1"/>
          <w:sz w:val="18"/>
          <w:szCs w:val="18"/>
        </w:rPr>
        <w:t xml:space="preserve">   </w:t>
      </w:r>
      <w:r>
        <w:rPr>
          <w:spacing w:val="11"/>
          <w:sz w:val="18"/>
          <w:szCs w:val="18"/>
          <w:lang w:val="en-US"/>
        </w:rPr>
        <w:t>Typescript,React,nextjs</w:t>
      </w:r>
    </w:p>
    <w:p>
      <w:pPr>
        <w:pStyle w:val="style0"/>
        <w:spacing w:lineRule="exact" w:line="218"/>
        <w:ind w:left="689"/>
        <w:rPr>
          <w:noProof/>
          <w:spacing w:val="11"/>
          <w:sz w:val="18"/>
          <w:szCs w:val="18"/>
          <w:lang w:val="en-US"/>
        </w:rPr>
      </w:pPr>
      <w:r>
        <w:rPr>
          <w:rFonts w:ascii="Arial" w:cs="Arial" w:eastAsia="Arial" w:hAnsi="Arial"/>
          <w:b w:val="false"/>
          <w:bCs w:val="false"/>
          <w:i w:val="false"/>
          <w:iCs w:val="false"/>
          <w:noProof/>
          <w:snapToGrid w:val="false"/>
          <w:color w:val="000000"/>
          <w:position w:val="3"/>
          <w:sz w:val="18"/>
          <w:szCs w:val="18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38100" cy="38100"/>
            <wp:effectExtent l="0" t="0" r="0" b="0"/>
            <wp:docPr id="104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b w:val="false"/>
          <w:bCs w:val="false"/>
          <w:i w:val="false"/>
          <w:iCs w:val="false"/>
          <w:noProof/>
          <w:snapToGrid w:val="false"/>
          <w:color w:val="000000"/>
          <w:position w:val="3"/>
          <w:sz w:val="18"/>
          <w:szCs w:val="18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noProof/>
          <w:spacing w:val="11"/>
          <w:sz w:val="18"/>
          <w:szCs w:val="18"/>
          <w:lang w:val="en-US"/>
        </w:rPr>
        <w:t>wordpress</w:t>
      </w:r>
    </w:p>
    <w:p>
      <w:pPr>
        <w:pStyle w:val="style0"/>
        <w:spacing w:before="62" w:lineRule="auto" w:line="193"/>
        <w:ind w:left="689"/>
        <w:rPr>
          <w:sz w:val="18"/>
          <w:szCs w:val="18"/>
        </w:rPr>
      </w:pPr>
      <w:r>
        <w:rPr>
          <w:position w:val="3"/>
          <w:sz w:val="18"/>
          <w:szCs w:val="18"/>
        </w:rPr>
        <w:drawing>
          <wp:inline distL="0" distT="0" distB="0" distR="0">
            <wp:extent cx="38131" cy="38131"/>
            <wp:effectExtent l="0" t="0" r="0" b="0"/>
            <wp:docPr id="1043" name="IM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10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0"/>
          <w:sz w:val="18"/>
          <w:szCs w:val="18"/>
        </w:rPr>
        <w:t xml:space="preserve">   </w:t>
      </w:r>
      <w:r>
        <w:rPr>
          <w:spacing w:val="10"/>
          <w:sz w:val="18"/>
          <w:szCs w:val="18"/>
          <w:lang w:val="en-US"/>
        </w:rPr>
        <w:t>Python,Django</w:t>
      </w:r>
    </w:p>
    <w:p>
      <w:pPr>
        <w:pStyle w:val="style0"/>
        <w:spacing w:before="63" w:lineRule="auto" w:line="231"/>
        <w:ind w:left="689"/>
        <w:rPr>
          <w:sz w:val="18"/>
          <w:szCs w:val="18"/>
        </w:rPr>
      </w:pPr>
      <w:r>
        <w:rPr>
          <w:position w:val="3"/>
          <w:sz w:val="18"/>
          <w:szCs w:val="18"/>
        </w:rPr>
        <w:drawing>
          <wp:inline distL="0" distT="0" distB="0" distR="0">
            <wp:extent cx="38131" cy="38132"/>
            <wp:effectExtent l="0" t="0" r="0" b="0"/>
            <wp:docPr id="1044" name="IM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2"/>
          <w:w w:val="101"/>
          <w:sz w:val="18"/>
          <w:szCs w:val="18"/>
        </w:rPr>
        <w:t xml:space="preserve">   </w:t>
      </w:r>
      <w:r>
        <w:rPr>
          <w:spacing w:val="-8"/>
          <w:sz w:val="18"/>
          <w:szCs w:val="18"/>
        </w:rPr>
        <w:t>M</w:t>
      </w:r>
      <w:r>
        <w:rPr>
          <w:spacing w:val="-8"/>
          <w:sz w:val="18"/>
          <w:szCs w:val="18"/>
          <w:lang w:val="en-US"/>
        </w:rPr>
        <w:t>ysql</w:t>
      </w:r>
    </w:p>
    <w:p>
      <w:pPr>
        <w:pStyle w:val="style0"/>
        <w:spacing w:lineRule="exact" w:line="219"/>
        <w:ind w:left="689"/>
        <w:rPr>
          <w:sz w:val="18"/>
          <w:szCs w:val="18"/>
        </w:rPr>
      </w:pPr>
      <w:r>
        <w:rPr>
          <w:position w:val="3"/>
          <w:sz w:val="18"/>
          <w:szCs w:val="18"/>
        </w:rPr>
        <w:drawing>
          <wp:inline distL="0" distT="0" distB="0" distR="0">
            <wp:extent cx="38131" cy="38131"/>
            <wp:effectExtent l="0" t="0" r="0" b="0"/>
            <wp:docPr id="1045" name="IM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4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0"/>
          <w:sz w:val="18"/>
          <w:szCs w:val="18"/>
        </w:rPr>
        <w:t xml:space="preserve">   Github</w:t>
      </w:r>
    </w:p>
    <w:p>
      <w:pPr>
        <w:pStyle w:val="style0"/>
        <w:spacing w:before="21" w:lineRule="exact" w:line="219"/>
        <w:ind w:left="689"/>
        <w:rPr>
          <w:sz w:val="18"/>
          <w:szCs w:val="18"/>
        </w:rPr>
      </w:pPr>
      <w:r>
        <w:rPr>
          <w:position w:val="5"/>
          <w:sz w:val="18"/>
          <w:szCs w:val="18"/>
        </w:rPr>
        <w:drawing>
          <wp:inline distL="0" distT="0" distB="0" distR="0">
            <wp:extent cx="38131" cy="38131"/>
            <wp:effectExtent l="0" t="0" r="0" b="0"/>
            <wp:docPr id="1046" name="IM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5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7"/>
          <w:position w:val="2"/>
          <w:sz w:val="18"/>
          <w:szCs w:val="18"/>
        </w:rPr>
        <w:t xml:space="preserve">   </w:t>
      </w:r>
      <w:r>
        <w:rPr>
          <w:spacing w:val="10"/>
          <w:position w:val="2"/>
          <w:sz w:val="18"/>
          <w:szCs w:val="18"/>
        </w:rPr>
        <w:t>MS-office</w:t>
      </w:r>
    </w:p>
    <w:p>
      <w:pPr>
        <w:pStyle w:val="style0"/>
        <w:spacing w:before="199" w:lineRule="exact" w:line="357"/>
        <w:ind w:left="666"/>
        <w:rPr>
          <w:sz w:val="30"/>
          <w:szCs w:val="30"/>
          <w:u w:val="single"/>
        </w:rPr>
      </w:pPr>
      <w:r>
        <w:rPr>
          <w:b/>
          <w:bCs/>
          <w:color w:val="942637"/>
          <w:spacing w:val="1"/>
          <w:sz w:val="30"/>
          <w:szCs w:val="30"/>
          <w:u w:val="single"/>
        </w:rPr>
        <w:t>Soft</w:t>
      </w:r>
      <w:r>
        <w:rPr>
          <w:b/>
          <w:bCs/>
          <w:color w:val="942637"/>
          <w:spacing w:val="-1"/>
          <w:sz w:val="30"/>
          <w:szCs w:val="30"/>
          <w:u w:val="single"/>
        </w:rPr>
        <w:t xml:space="preserve"> </w:t>
      </w:r>
      <w:r>
        <w:rPr>
          <w:b/>
          <w:bCs/>
          <w:color w:val="942637"/>
          <w:spacing w:val="1"/>
          <w:sz w:val="30"/>
          <w:szCs w:val="30"/>
          <w:u w:val="single"/>
        </w:rPr>
        <w:t>Skill</w:t>
      </w:r>
      <w:r>
        <w:rPr>
          <w:b/>
          <w:bCs/>
          <w:color w:val="942637"/>
          <w:spacing w:val="1"/>
          <w:sz w:val="30"/>
          <w:szCs w:val="30"/>
          <w:u w:val="single"/>
          <w:lang w:val="en-US"/>
        </w:rPr>
        <w:t>s</w:t>
      </w:r>
    </w:p>
    <w:p>
      <w:pPr>
        <w:pStyle w:val="style0"/>
        <w:spacing w:before="44" w:lineRule="exact" w:line="31"/>
        <w:ind w:firstLine="614"/>
        <w:textAlignment w:val="center"/>
        <w:rPr/>
      </w:pPr>
    </w:p>
    <w:p>
      <w:pPr>
        <w:pStyle w:val="style0"/>
        <w:spacing w:before="82" w:lineRule="exact" w:line="218"/>
        <w:ind w:left="689"/>
        <w:rPr>
          <w:sz w:val="18"/>
          <w:szCs w:val="18"/>
        </w:rPr>
      </w:pPr>
      <w:r>
        <w:rPr>
          <w:position w:val="3"/>
          <w:sz w:val="18"/>
          <w:szCs w:val="18"/>
        </w:rPr>
        <w:drawing>
          <wp:inline distL="0" distT="0" distB="0" distR="0">
            <wp:extent cx="38131" cy="38132"/>
            <wp:effectExtent l="0" t="0" r="0" b="0"/>
            <wp:docPr id="1047" name="IM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6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1"/>
          <w:sz w:val="18"/>
          <w:szCs w:val="18"/>
        </w:rPr>
        <w:t xml:space="preserve">   </w:t>
      </w:r>
      <w:r>
        <w:rPr>
          <w:spacing w:val="16"/>
          <w:sz w:val="18"/>
          <w:szCs w:val="18"/>
        </w:rPr>
        <w:t>Communication</w:t>
      </w:r>
    </w:p>
    <w:p>
      <w:pPr>
        <w:pStyle w:val="style0"/>
        <w:spacing w:before="21" w:lineRule="exact" w:line="240"/>
        <w:ind w:left="689"/>
        <w:rPr>
          <w:sz w:val="18"/>
          <w:szCs w:val="18"/>
        </w:rPr>
      </w:pPr>
      <w:r>
        <w:rPr>
          <w:position w:val="7"/>
          <w:sz w:val="18"/>
          <w:szCs w:val="18"/>
        </w:rPr>
        <w:drawing>
          <wp:inline distL="0" distT="0" distB="0" distR="0">
            <wp:extent cx="38131" cy="38132"/>
            <wp:effectExtent l="0" t="0" r="0" b="0"/>
            <wp:docPr id="1048" name="IM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8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3"/>
          <w:position w:val="4"/>
          <w:sz w:val="18"/>
          <w:szCs w:val="18"/>
        </w:rPr>
        <w:t xml:space="preserve">   </w:t>
      </w:r>
      <w:r>
        <w:rPr>
          <w:spacing w:val="9"/>
          <w:position w:val="4"/>
          <w:sz w:val="18"/>
          <w:szCs w:val="18"/>
        </w:rPr>
        <w:t>Good</w:t>
      </w:r>
      <w:r>
        <w:rPr>
          <w:spacing w:val="6"/>
          <w:position w:val="4"/>
          <w:sz w:val="18"/>
          <w:szCs w:val="18"/>
        </w:rPr>
        <w:t xml:space="preserve"> </w:t>
      </w:r>
      <w:r>
        <w:rPr>
          <w:spacing w:val="9"/>
          <w:position w:val="4"/>
          <w:sz w:val="18"/>
          <w:szCs w:val="18"/>
        </w:rPr>
        <w:t>analytical</w:t>
      </w:r>
      <w:r>
        <w:rPr>
          <w:spacing w:val="7"/>
          <w:position w:val="4"/>
          <w:sz w:val="18"/>
          <w:szCs w:val="18"/>
        </w:rPr>
        <w:t xml:space="preserve"> </w:t>
      </w:r>
      <w:r>
        <w:rPr>
          <w:spacing w:val="9"/>
          <w:position w:val="4"/>
          <w:sz w:val="18"/>
          <w:szCs w:val="18"/>
        </w:rPr>
        <w:t>skills</w:t>
      </w:r>
    </w:p>
    <w:p>
      <w:pPr>
        <w:pStyle w:val="style0"/>
        <w:spacing w:before="22" w:lineRule="exact" w:line="240"/>
        <w:ind w:left="689"/>
        <w:rPr>
          <w:sz w:val="18"/>
          <w:szCs w:val="18"/>
        </w:rPr>
      </w:pPr>
      <w:r>
        <w:rPr>
          <w:position w:val="7"/>
          <w:sz w:val="18"/>
          <w:szCs w:val="18"/>
        </w:rPr>
        <w:drawing>
          <wp:inline distL="0" distT="0" distB="0" distR="0">
            <wp:extent cx="38131" cy="38131"/>
            <wp:effectExtent l="0" t="0" r="0" b="0"/>
            <wp:docPr id="1049" name="IM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20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1"/>
          <w:position w:val="4"/>
          <w:sz w:val="18"/>
          <w:szCs w:val="18"/>
        </w:rPr>
        <w:t xml:space="preserve">   </w:t>
      </w:r>
      <w:r>
        <w:rPr>
          <w:spacing w:val="8"/>
          <w:position w:val="4"/>
          <w:sz w:val="18"/>
          <w:szCs w:val="18"/>
        </w:rPr>
        <w:t>Problem</w:t>
      </w:r>
      <w:r>
        <w:rPr>
          <w:spacing w:val="10"/>
          <w:position w:val="4"/>
          <w:sz w:val="18"/>
          <w:szCs w:val="18"/>
        </w:rPr>
        <w:t xml:space="preserve"> </w:t>
      </w:r>
      <w:r>
        <w:rPr>
          <w:spacing w:val="8"/>
          <w:position w:val="4"/>
          <w:sz w:val="18"/>
          <w:szCs w:val="18"/>
        </w:rPr>
        <w:t>Solving</w:t>
      </w:r>
    </w:p>
    <w:p>
      <w:pPr>
        <w:pStyle w:val="style0"/>
        <w:spacing w:lineRule="exact" w:line="218"/>
        <w:ind w:left="689"/>
        <w:rPr>
          <w:sz w:val="18"/>
          <w:szCs w:val="18"/>
        </w:rPr>
      </w:pPr>
      <w:r>
        <w:rPr>
          <w:position w:val="5"/>
          <w:sz w:val="18"/>
          <w:szCs w:val="18"/>
        </w:rPr>
        <w:drawing>
          <wp:inline distL="0" distT="0" distB="0" distR="0">
            <wp:extent cx="38131" cy="38131"/>
            <wp:effectExtent l="0" t="0" r="0" b="0"/>
            <wp:docPr id="1050" name="IM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21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0"/>
          <w:position w:val="2"/>
          <w:sz w:val="18"/>
          <w:szCs w:val="18"/>
        </w:rPr>
        <w:t xml:space="preserve">   Creativity</w:t>
      </w:r>
    </w:p>
    <w:p>
      <w:pPr>
        <w:pStyle w:val="style0"/>
        <w:spacing w:before="22" w:lineRule="exact" w:line="240"/>
        <w:ind w:left="689"/>
        <w:rPr>
          <w:sz w:val="18"/>
          <w:szCs w:val="18"/>
        </w:rPr>
      </w:pPr>
      <w:r>
        <w:rPr>
          <w:position w:val="7"/>
          <w:sz w:val="18"/>
          <w:szCs w:val="18"/>
        </w:rPr>
        <w:drawing>
          <wp:inline distL="0" distT="0" distB="0" distR="0">
            <wp:extent cx="38131" cy="38132"/>
            <wp:effectExtent l="0" t="0" r="0" b="0"/>
            <wp:docPr id="1051" name="IM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22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2"/>
          <w:w w:val="101"/>
          <w:position w:val="4"/>
          <w:sz w:val="18"/>
          <w:szCs w:val="18"/>
        </w:rPr>
        <w:t xml:space="preserve">   </w:t>
      </w:r>
      <w:r>
        <w:rPr>
          <w:spacing w:val="13"/>
          <w:position w:val="4"/>
          <w:sz w:val="18"/>
          <w:szCs w:val="18"/>
        </w:rPr>
        <w:t>Time</w:t>
      </w:r>
      <w:r>
        <w:rPr>
          <w:spacing w:val="12"/>
          <w:w w:val="101"/>
          <w:position w:val="4"/>
          <w:sz w:val="18"/>
          <w:szCs w:val="18"/>
        </w:rPr>
        <w:t xml:space="preserve"> </w:t>
      </w:r>
      <w:r>
        <w:rPr>
          <w:spacing w:val="13"/>
          <w:position w:val="4"/>
          <w:sz w:val="18"/>
          <w:szCs w:val="18"/>
        </w:rPr>
        <w:t>Management</w:t>
      </w:r>
    </w:p>
    <w:p>
      <w:pPr>
        <w:pStyle w:val="style0"/>
        <w:spacing w:lineRule="exact" w:line="219"/>
        <w:ind w:left="689"/>
        <w:rPr>
          <w:sz w:val="18"/>
          <w:szCs w:val="18"/>
        </w:rPr>
      </w:pPr>
      <w:r>
        <w:rPr>
          <w:position w:val="5"/>
          <w:sz w:val="18"/>
          <w:szCs w:val="18"/>
        </w:rPr>
        <w:drawing>
          <wp:inline distL="0" distT="0" distB="0" distR="0">
            <wp:extent cx="38131" cy="38132"/>
            <wp:effectExtent l="0" t="0" r="0" b="0"/>
            <wp:docPr id="1052" name="IM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23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9"/>
          <w:position w:val="2"/>
          <w:sz w:val="18"/>
          <w:szCs w:val="18"/>
        </w:rPr>
        <w:t xml:space="preserve">   </w:t>
      </w:r>
      <w:r>
        <w:rPr>
          <w:spacing w:val="13"/>
          <w:position w:val="2"/>
          <w:sz w:val="18"/>
          <w:szCs w:val="18"/>
        </w:rPr>
        <w:t>Adaptability</w:t>
      </w:r>
    </w:p>
    <w:p>
      <w:pPr>
        <w:pStyle w:val="style0"/>
        <w:spacing w:before="21" w:lineRule="exact" w:line="219"/>
        <w:ind w:left="689"/>
        <w:rPr>
          <w:sz w:val="18"/>
          <w:szCs w:val="18"/>
        </w:rPr>
      </w:pPr>
      <w:r>
        <w:rPr>
          <w:position w:val="5"/>
          <w:sz w:val="18"/>
          <w:szCs w:val="18"/>
        </w:rPr>
        <w:drawing>
          <wp:inline distL="0" distT="0" distB="0" distR="0">
            <wp:extent cx="38131" cy="38132"/>
            <wp:effectExtent l="0" t="0" r="0" b="0"/>
            <wp:docPr id="1053" name="IM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24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1"/>
          <w:position w:val="2"/>
          <w:sz w:val="18"/>
          <w:szCs w:val="18"/>
        </w:rPr>
        <w:t xml:space="preserve">   </w:t>
      </w:r>
      <w:r>
        <w:rPr>
          <w:spacing w:val="4"/>
          <w:position w:val="2"/>
          <w:sz w:val="18"/>
          <w:szCs w:val="18"/>
        </w:rPr>
        <w:t>Flexiblity</w:t>
      </w:r>
    </w:p>
    <w:p>
      <w:pPr>
        <w:pStyle w:val="style0"/>
        <w:spacing w:before="22" w:lineRule="exact" w:line="218"/>
        <w:ind w:left="689"/>
        <w:rPr>
          <w:sz w:val="18"/>
          <w:szCs w:val="18"/>
        </w:rPr>
      </w:pPr>
      <w:r>
        <w:rPr>
          <w:position w:val="3"/>
          <w:sz w:val="18"/>
          <w:szCs w:val="18"/>
        </w:rPr>
        <w:drawing>
          <wp:inline distL="0" distT="0" distB="0" distR="0">
            <wp:extent cx="38131" cy="38131"/>
            <wp:effectExtent l="0" t="0" r="0" b="0"/>
            <wp:docPr id="1054" name="IM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5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9"/>
          <w:sz w:val="18"/>
          <w:szCs w:val="18"/>
        </w:rPr>
        <w:t xml:space="preserve">   </w:t>
      </w:r>
      <w:r>
        <w:rPr>
          <w:spacing w:val="11"/>
          <w:sz w:val="18"/>
          <w:szCs w:val="18"/>
        </w:rPr>
        <w:t>Team</w:t>
      </w:r>
      <w:r>
        <w:rPr>
          <w:spacing w:val="2"/>
          <w:sz w:val="18"/>
          <w:szCs w:val="18"/>
        </w:rPr>
        <w:t xml:space="preserve"> </w:t>
      </w:r>
      <w:r>
        <w:rPr>
          <w:spacing w:val="11"/>
          <w:sz w:val="18"/>
          <w:szCs w:val="18"/>
        </w:rPr>
        <w:t>work</w:t>
      </w:r>
    </w:p>
    <w:p>
      <w:pPr>
        <w:pStyle w:val="style0"/>
        <w:spacing w:before="22" w:lineRule="exact" w:line="218"/>
        <w:ind w:left="689"/>
        <w:rPr>
          <w:sz w:val="18"/>
          <w:szCs w:val="18"/>
        </w:rPr>
      </w:pPr>
      <w:r>
        <w:rPr>
          <w:position w:val="3"/>
          <w:sz w:val="18"/>
          <w:szCs w:val="18"/>
        </w:rPr>
        <w:drawing>
          <wp:inline distL="0" distT="0" distB="0" distR="0">
            <wp:extent cx="38131" cy="38131"/>
            <wp:effectExtent l="0" t="0" r="0" b="0"/>
            <wp:docPr id="1055" name="IM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6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9"/>
          <w:sz w:val="18"/>
          <w:szCs w:val="18"/>
        </w:rPr>
        <w:t xml:space="preserve">   </w:t>
      </w:r>
      <w:r>
        <w:rPr>
          <w:spacing w:val="12"/>
          <w:sz w:val="18"/>
          <w:szCs w:val="18"/>
        </w:rPr>
        <w:t>Growth</w:t>
      </w:r>
      <w:r>
        <w:rPr>
          <w:spacing w:val="14"/>
          <w:sz w:val="18"/>
          <w:szCs w:val="18"/>
        </w:rPr>
        <w:t xml:space="preserve"> </w:t>
      </w:r>
      <w:r>
        <w:rPr>
          <w:spacing w:val="12"/>
          <w:sz w:val="18"/>
          <w:szCs w:val="18"/>
        </w:rPr>
        <w:t>mindset</w:t>
      </w:r>
    </w:p>
    <w:p>
      <w:pPr>
        <w:pStyle w:val="style0"/>
        <w:spacing w:before="199" w:lineRule="auto" w:line="249"/>
        <w:ind w:left="633"/>
        <w:rPr/>
      </w:pPr>
      <w:r>
        <w:rPr>
          <w:b/>
          <w:bCs/>
          <w:color w:val="942637"/>
          <w:spacing w:val="11"/>
          <w:sz w:val="30"/>
          <w:szCs w:val="30"/>
          <w:u w:val="single"/>
        </w:rPr>
        <w:t>E</w:t>
      </w:r>
      <w:r>
        <w:rPr>
          <w:b/>
          <w:bCs/>
          <w:color w:val="942637"/>
          <w:spacing w:val="11"/>
          <w:sz w:val="30"/>
          <w:szCs w:val="30"/>
          <w:u w:val="single" w:color="8d4b55"/>
        </w:rPr>
        <w:t>ducation B</w:t>
      </w:r>
      <w:r>
        <w:rPr>
          <w:b/>
          <w:bCs/>
          <w:color w:val="942637"/>
          <w:spacing w:val="11"/>
          <w:sz w:val="30"/>
          <w:szCs w:val="30"/>
          <w:u w:val="single"/>
        </w:rPr>
        <w:t>ackground</w:t>
      </w:r>
    </w:p>
    <w:p>
      <w:pPr>
        <w:pStyle w:val="style0"/>
        <w:spacing w:before="58"/>
        <w:ind w:left="499"/>
        <w:rPr>
          <w:sz w:val="20"/>
          <w:szCs w:val="20"/>
        </w:rPr>
      </w:pPr>
      <w:r>
        <w:rPr>
          <w:position w:val="-5"/>
          <w:sz w:val="20"/>
          <w:szCs w:val="20"/>
        </w:rPr>
        <w:drawing>
          <wp:inline distL="0" distT="0" distB="0" distR="0">
            <wp:extent cx="73074" cy="73074"/>
            <wp:effectExtent l="0" t="0" r="0" b="0"/>
            <wp:docPr id="1056" name="IM 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7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74" cy="7307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spacing w:val="14"/>
          <w:w w:val="101"/>
          <w:sz w:val="20"/>
          <w:szCs w:val="20"/>
        </w:rPr>
        <w:t xml:space="preserve">  </w:t>
      </w:r>
      <w:r>
        <w:rPr>
          <w:b/>
          <w:bCs/>
          <w:spacing w:val="8"/>
          <w:sz w:val="20"/>
          <w:szCs w:val="20"/>
        </w:rPr>
        <w:t>Masters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pacing w:val="8"/>
          <w:sz w:val="20"/>
          <w:szCs w:val="20"/>
        </w:rPr>
        <w:t>in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8"/>
          <w:sz w:val="20"/>
          <w:szCs w:val="20"/>
        </w:rPr>
        <w:t>Computer</w:t>
      </w:r>
      <w:r>
        <w:rPr>
          <w:b/>
          <w:bCs/>
          <w:spacing w:val="-5"/>
          <w:sz w:val="20"/>
          <w:szCs w:val="20"/>
        </w:rPr>
        <w:t xml:space="preserve"> </w:t>
      </w:r>
      <w:r>
        <w:rPr>
          <w:b/>
          <w:bCs/>
          <w:spacing w:val="8"/>
          <w:sz w:val="20"/>
          <w:szCs w:val="20"/>
        </w:rPr>
        <w:t>Science.</w:t>
      </w:r>
    </w:p>
    <w:p>
      <w:pPr>
        <w:pStyle w:val="style0"/>
        <w:spacing w:before="16" w:lineRule="exact" w:line="218"/>
        <w:ind w:left="734"/>
        <w:rPr>
          <w:sz w:val="18"/>
          <w:szCs w:val="18"/>
        </w:rPr>
      </w:pPr>
      <w:r>
        <w:rPr>
          <w:sz w:val="18"/>
          <w:szCs w:val="18"/>
        </w:rPr>
        <w:t>Academic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Year</w:t>
      </w:r>
      <w:r>
        <w:rPr>
          <w:spacing w:val="18"/>
          <w:sz w:val="18"/>
          <w:szCs w:val="18"/>
        </w:rPr>
        <w:t>:2021-2023</w:t>
      </w:r>
    </w:p>
    <w:p>
      <w:pPr>
        <w:pStyle w:val="style0"/>
        <w:spacing w:before="27" w:lineRule="exact" w:line="214"/>
        <w:ind w:left="734"/>
        <w:outlineLvl w:val="0"/>
        <w:rPr>
          <w:sz w:val="18"/>
          <w:szCs w:val="18"/>
        </w:rPr>
      </w:pPr>
      <w:r>
        <w:rPr>
          <w:b/>
          <w:bCs/>
          <w:color w:val="8d4b55"/>
          <w:sz w:val="18"/>
          <w:szCs w:val="18"/>
        </w:rPr>
        <w:t>CGPA</w:t>
      </w:r>
      <w:r>
        <w:rPr>
          <w:b/>
          <w:bCs/>
          <w:color w:val="8d4b55"/>
          <w:spacing w:val="2"/>
          <w:sz w:val="18"/>
          <w:szCs w:val="18"/>
        </w:rPr>
        <w:t>:7.60</w:t>
      </w:r>
    </w:p>
    <w:p>
      <w:pPr>
        <w:pStyle w:val="style0"/>
        <w:spacing w:before="21" w:lineRule="exact" w:line="219"/>
        <w:ind w:left="742"/>
        <w:rPr>
          <w:sz w:val="18"/>
          <w:szCs w:val="18"/>
        </w:rPr>
      </w:pPr>
      <w:r>
        <w:rPr>
          <w:spacing w:val="9"/>
          <w:position w:val="2"/>
          <w:sz w:val="18"/>
          <w:szCs w:val="18"/>
        </w:rPr>
        <w:t>University:Osmania</w:t>
      </w:r>
      <w:r>
        <w:rPr>
          <w:spacing w:val="18"/>
          <w:position w:val="2"/>
          <w:sz w:val="18"/>
          <w:szCs w:val="18"/>
        </w:rPr>
        <w:t xml:space="preserve"> </w:t>
      </w:r>
      <w:r>
        <w:rPr>
          <w:spacing w:val="9"/>
          <w:position w:val="2"/>
          <w:sz w:val="18"/>
          <w:szCs w:val="18"/>
        </w:rPr>
        <w:t>University</w:t>
      </w:r>
    </w:p>
    <w:p>
      <w:pPr>
        <w:pStyle w:val="style0"/>
        <w:spacing w:before="38" w:lineRule="exact" w:line="238"/>
        <w:ind w:left="441"/>
        <w:rPr>
          <w:sz w:val="20"/>
          <w:szCs w:val="20"/>
        </w:rPr>
      </w:pPr>
      <w:r>
        <w:rPr>
          <w:position w:val="-2"/>
          <w:sz w:val="20"/>
          <w:szCs w:val="20"/>
        </w:rPr>
        <w:drawing>
          <wp:inline distL="0" distT="0" distB="0" distR="0">
            <wp:extent cx="73074" cy="73074"/>
            <wp:effectExtent l="0" t="0" r="0" b="0"/>
            <wp:docPr id="1057" name="IM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8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74" cy="7307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spacing w:val="6"/>
          <w:position w:val="2"/>
          <w:sz w:val="20"/>
          <w:szCs w:val="20"/>
        </w:rPr>
        <w:t xml:space="preserve">   Bachelors</w:t>
      </w:r>
      <w:r>
        <w:rPr>
          <w:b/>
          <w:bCs/>
          <w:spacing w:val="-4"/>
          <w:position w:val="2"/>
          <w:sz w:val="20"/>
          <w:szCs w:val="20"/>
        </w:rPr>
        <w:t xml:space="preserve"> </w:t>
      </w:r>
      <w:r>
        <w:rPr>
          <w:b/>
          <w:bCs/>
          <w:spacing w:val="6"/>
          <w:position w:val="2"/>
          <w:sz w:val="20"/>
          <w:szCs w:val="20"/>
        </w:rPr>
        <w:t>in</w:t>
      </w:r>
      <w:r>
        <w:rPr>
          <w:b/>
          <w:bCs/>
          <w:spacing w:val="-5"/>
          <w:position w:val="2"/>
          <w:sz w:val="20"/>
          <w:szCs w:val="20"/>
        </w:rPr>
        <w:t xml:space="preserve"> </w:t>
      </w:r>
      <w:r>
        <w:rPr>
          <w:b/>
          <w:bCs/>
          <w:spacing w:val="6"/>
          <w:position w:val="2"/>
          <w:sz w:val="20"/>
          <w:szCs w:val="20"/>
        </w:rPr>
        <w:t>Science</w:t>
      </w:r>
      <w:r>
        <w:rPr>
          <w:b/>
          <w:bCs/>
          <w:spacing w:val="4"/>
          <w:position w:val="2"/>
          <w:sz w:val="20"/>
          <w:szCs w:val="20"/>
        </w:rPr>
        <w:t xml:space="preserve"> </w:t>
      </w:r>
      <w:r>
        <w:rPr>
          <w:b/>
          <w:bCs/>
          <w:spacing w:val="6"/>
          <w:position w:val="2"/>
          <w:sz w:val="20"/>
          <w:szCs w:val="20"/>
        </w:rPr>
        <w:t>(MPCS)</w:t>
      </w:r>
    </w:p>
    <w:p>
      <w:pPr>
        <w:pStyle w:val="style0"/>
        <w:spacing w:before="15" w:lineRule="exact" w:line="219"/>
        <w:ind w:left="734"/>
        <w:rPr>
          <w:sz w:val="18"/>
          <w:szCs w:val="18"/>
        </w:rPr>
      </w:pPr>
      <w:r>
        <w:rPr>
          <w:sz w:val="18"/>
          <w:szCs w:val="18"/>
        </w:rPr>
        <w:t>Academic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Year</w:t>
      </w:r>
      <w:r>
        <w:rPr>
          <w:spacing w:val="19"/>
          <w:sz w:val="18"/>
          <w:szCs w:val="18"/>
        </w:rPr>
        <w:t>:2018-202</w:t>
      </w:r>
      <w:r>
        <w:rPr>
          <w:spacing w:val="19"/>
          <w:sz w:val="18"/>
          <w:szCs w:val="18"/>
        </w:rPr>
        <w:t>1</w:t>
      </w:r>
    </w:p>
    <w:p>
      <w:pPr>
        <w:pStyle w:val="style0"/>
        <w:spacing w:before="27" w:lineRule="exact" w:line="214"/>
        <w:ind w:left="734"/>
        <w:outlineLvl w:val="0"/>
        <w:rPr>
          <w:sz w:val="18"/>
          <w:szCs w:val="18"/>
        </w:rPr>
      </w:pPr>
      <w:r>
        <w:rPr>
          <w:b/>
          <w:bCs/>
          <w:color w:val="8d4b55"/>
          <w:sz w:val="18"/>
          <w:szCs w:val="18"/>
        </w:rPr>
        <w:t>CGPA</w:t>
      </w:r>
      <w:r>
        <w:rPr>
          <w:b/>
          <w:bCs/>
          <w:color w:val="8d4b55"/>
          <w:spacing w:val="4"/>
          <w:sz w:val="18"/>
          <w:szCs w:val="18"/>
        </w:rPr>
        <w:t>:9.35</w:t>
      </w:r>
    </w:p>
    <w:p>
      <w:pPr>
        <w:pStyle w:val="style0"/>
        <w:spacing w:before="21" w:lineRule="exact" w:line="218"/>
        <w:ind w:left="742"/>
        <w:rPr>
          <w:sz w:val="18"/>
          <w:szCs w:val="18"/>
        </w:rPr>
      </w:pPr>
      <w:r>
        <w:rPr>
          <w:spacing w:val="9"/>
          <w:position w:val="2"/>
          <w:sz w:val="18"/>
          <w:szCs w:val="18"/>
        </w:rPr>
        <w:t>University:Osmania</w:t>
      </w:r>
      <w:r>
        <w:rPr>
          <w:spacing w:val="28"/>
          <w:w w:val="101"/>
          <w:position w:val="2"/>
          <w:sz w:val="18"/>
          <w:szCs w:val="18"/>
        </w:rPr>
        <w:t xml:space="preserve"> </w:t>
      </w:r>
      <w:r>
        <w:rPr>
          <w:spacing w:val="9"/>
          <w:position w:val="2"/>
          <w:sz w:val="18"/>
          <w:szCs w:val="18"/>
        </w:rPr>
        <w:t>University</w:t>
      </w:r>
    </w:p>
    <w:p>
      <w:pPr>
        <w:pStyle w:val="style0"/>
        <w:spacing w:before="39" w:lineRule="exact" w:line="238"/>
        <w:ind w:left="499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L="0" distT="0" distB="0" distR="0">
            <wp:extent cx="73074" cy="73074"/>
            <wp:effectExtent l="0" t="0" r="0" b="0"/>
            <wp:docPr id="1058" name="IM 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9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74" cy="7307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spacing w:val="12"/>
          <w:position w:val="2"/>
          <w:sz w:val="20"/>
          <w:szCs w:val="20"/>
        </w:rPr>
        <w:t xml:space="preserve">  </w:t>
      </w:r>
      <w:r>
        <w:rPr>
          <w:b/>
          <w:bCs/>
          <w:spacing w:val="11"/>
          <w:position w:val="2"/>
          <w:sz w:val="20"/>
          <w:szCs w:val="20"/>
        </w:rPr>
        <w:t>MPC(maths,physics,chemistry)</w:t>
      </w:r>
    </w:p>
    <w:p>
      <w:pPr>
        <w:pStyle w:val="style0"/>
        <w:spacing w:before="15" w:lineRule="exact" w:line="219"/>
        <w:ind w:left="734"/>
        <w:rPr>
          <w:sz w:val="18"/>
          <w:szCs w:val="18"/>
        </w:rPr>
      </w:pPr>
      <w:r>
        <w:rPr>
          <w:sz w:val="18"/>
          <w:szCs w:val="18"/>
        </w:rPr>
        <w:t>Academic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Year</w:t>
      </w:r>
      <w:r>
        <w:rPr>
          <w:spacing w:val="15"/>
          <w:sz w:val="18"/>
          <w:szCs w:val="18"/>
        </w:rPr>
        <w:t>:2016-2018</w:t>
      </w:r>
    </w:p>
    <w:p>
      <w:pPr>
        <w:pStyle w:val="style0"/>
        <w:spacing w:before="27" w:lineRule="exact" w:line="214"/>
        <w:ind w:left="739"/>
        <w:rPr>
          <w:sz w:val="18"/>
          <w:szCs w:val="18"/>
        </w:rPr>
      </w:pPr>
      <w:r>
        <w:rPr>
          <w:b/>
          <w:bCs/>
          <w:color w:val="8d4b55"/>
          <w:position w:val="2"/>
          <w:sz w:val="18"/>
          <w:szCs w:val="18"/>
        </w:rPr>
        <w:t>Percentage</w:t>
      </w:r>
      <w:r>
        <w:rPr>
          <w:b/>
          <w:bCs/>
          <w:color w:val="8d4b55"/>
          <w:spacing w:val="28"/>
          <w:position w:val="2"/>
          <w:sz w:val="18"/>
          <w:szCs w:val="18"/>
        </w:rPr>
        <w:t>:88%</w:t>
      </w:r>
    </w:p>
    <w:p>
      <w:pPr>
        <w:pStyle w:val="style0"/>
        <w:spacing w:before="21" w:lineRule="exact" w:line="218"/>
        <w:ind w:left="736"/>
        <w:rPr>
          <w:sz w:val="18"/>
          <w:szCs w:val="18"/>
        </w:rPr>
      </w:pPr>
      <w:r>
        <w:rPr>
          <w:spacing w:val="10"/>
          <w:position w:val="2"/>
          <w:sz w:val="18"/>
          <w:szCs w:val="18"/>
        </w:rPr>
        <w:t>College</w:t>
      </w:r>
      <w:r>
        <w:rPr>
          <w:spacing w:val="9"/>
          <w:position w:val="2"/>
          <w:sz w:val="18"/>
          <w:szCs w:val="18"/>
        </w:rPr>
        <w:t>:</w:t>
      </w:r>
      <w:r>
        <w:rPr>
          <w:spacing w:val="10"/>
          <w:position w:val="2"/>
          <w:sz w:val="18"/>
          <w:szCs w:val="18"/>
        </w:rPr>
        <w:t>Hussaini</w:t>
      </w:r>
      <w:r>
        <w:rPr>
          <w:spacing w:val="4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Alam</w:t>
      </w:r>
      <w:r>
        <w:rPr>
          <w:spacing w:val="-7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junior</w:t>
      </w:r>
      <w:r>
        <w:rPr>
          <w:spacing w:val="6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col</w:t>
      </w:r>
      <w:r>
        <w:rPr>
          <w:spacing w:val="9"/>
          <w:position w:val="2"/>
          <w:sz w:val="18"/>
          <w:szCs w:val="18"/>
        </w:rPr>
        <w:t>lege</w:t>
      </w:r>
    </w:p>
    <w:p>
      <w:pPr>
        <w:pStyle w:val="style0"/>
        <w:spacing w:before="39" w:lineRule="exact" w:line="238"/>
        <w:ind w:left="499"/>
        <w:rPr>
          <w:sz w:val="20"/>
          <w:szCs w:val="20"/>
        </w:rPr>
      </w:pPr>
      <w:r>
        <w:rPr>
          <w:position w:val="4"/>
          <w:sz w:val="20"/>
          <w:szCs w:val="20"/>
        </w:rPr>
        <w:drawing>
          <wp:inline distL="0" distT="0" distB="0" distR="0">
            <wp:extent cx="73074" cy="73074"/>
            <wp:effectExtent l="0" t="0" r="0" b="0"/>
            <wp:docPr id="1059" name="IM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30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74" cy="7307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spacing w:val="13"/>
          <w:position w:val="2"/>
          <w:sz w:val="20"/>
          <w:szCs w:val="20"/>
        </w:rPr>
        <w:t xml:space="preserve">  </w:t>
      </w:r>
      <w:r>
        <w:rPr>
          <w:b/>
          <w:bCs/>
          <w:spacing w:val="7"/>
          <w:position w:val="2"/>
          <w:sz w:val="20"/>
          <w:szCs w:val="20"/>
        </w:rPr>
        <w:t>SSC(10th)</w:t>
      </w:r>
      <w:r>
        <w:rPr>
          <w:b/>
          <w:bCs/>
          <w:position w:val="2"/>
          <w:sz w:val="20"/>
          <w:szCs w:val="20"/>
        </w:rPr>
        <w:t xml:space="preserve"> </w:t>
      </w:r>
      <w:r>
        <w:rPr>
          <w:b/>
          <w:bCs/>
          <w:spacing w:val="7"/>
          <w:position w:val="2"/>
          <w:sz w:val="20"/>
          <w:szCs w:val="20"/>
        </w:rPr>
        <w:t>From</w:t>
      </w:r>
      <w:r>
        <w:rPr>
          <w:b/>
          <w:bCs/>
          <w:spacing w:val="-5"/>
          <w:position w:val="2"/>
          <w:sz w:val="20"/>
          <w:szCs w:val="20"/>
        </w:rPr>
        <w:t xml:space="preserve"> </w:t>
      </w:r>
      <w:r>
        <w:rPr>
          <w:b/>
          <w:bCs/>
          <w:spacing w:val="7"/>
          <w:position w:val="2"/>
          <w:sz w:val="20"/>
          <w:szCs w:val="20"/>
        </w:rPr>
        <w:t>Salala</w:t>
      </w:r>
      <w:r>
        <w:rPr>
          <w:b/>
          <w:bCs/>
          <w:spacing w:val="-1"/>
          <w:position w:val="2"/>
          <w:sz w:val="20"/>
          <w:szCs w:val="20"/>
        </w:rPr>
        <w:t xml:space="preserve"> </w:t>
      </w:r>
      <w:r>
        <w:rPr>
          <w:b/>
          <w:bCs/>
          <w:spacing w:val="7"/>
          <w:position w:val="2"/>
          <w:sz w:val="20"/>
          <w:szCs w:val="20"/>
        </w:rPr>
        <w:t>HIgh</w:t>
      </w:r>
      <w:r>
        <w:rPr>
          <w:b/>
          <w:bCs/>
          <w:spacing w:val="7"/>
          <w:position w:val="2"/>
          <w:sz w:val="20"/>
          <w:szCs w:val="20"/>
          <w:lang w:val="en-US"/>
        </w:rPr>
        <w:t xml:space="preserve"> </w:t>
      </w:r>
      <w:r>
        <w:rPr>
          <w:b/>
          <w:bCs/>
          <w:spacing w:val="7"/>
          <w:position w:val="2"/>
          <w:sz w:val="20"/>
          <w:szCs w:val="20"/>
        </w:rPr>
        <w:t>School</w:t>
      </w:r>
    </w:p>
    <w:p>
      <w:pPr>
        <w:pStyle w:val="style0"/>
        <w:spacing w:before="15" w:lineRule="exact" w:line="219"/>
        <w:ind w:left="734"/>
        <w:rPr>
          <w:sz w:val="18"/>
          <w:szCs w:val="18"/>
        </w:rPr>
      </w:pPr>
      <w:r>
        <w:rPr>
          <w:sz w:val="18"/>
          <w:szCs w:val="18"/>
        </w:rPr>
        <w:t>Academic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Year</w:t>
      </w:r>
      <w:r>
        <w:rPr>
          <w:spacing w:val="25"/>
          <w:sz w:val="18"/>
          <w:szCs w:val="18"/>
        </w:rPr>
        <w:t>:2016</w:t>
      </w:r>
    </w:p>
    <w:p>
      <w:pPr>
        <w:pStyle w:val="style0"/>
        <w:spacing w:before="27" w:lineRule="exact" w:line="214"/>
        <w:ind w:left="734"/>
        <w:outlineLvl w:val="0"/>
        <w:rPr>
          <w:sz w:val="18"/>
          <w:szCs w:val="18"/>
        </w:rPr>
      </w:pPr>
      <w:r>
        <w:rPr>
          <w:b/>
          <w:bCs/>
          <w:color w:val="8d4b55"/>
          <w:spacing w:val="-2"/>
          <w:sz w:val="18"/>
          <w:szCs w:val="18"/>
        </w:rPr>
        <w:t>CGPA:7.3</w:t>
      </w:r>
    </w:p>
    <w:p>
      <w:pPr>
        <w:pStyle w:val="style0"/>
        <w:spacing w:before="27" w:lineRule="exact" w:line="214"/>
        <w:outlineLvl w:val="0"/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942637"/>
          <w:spacing w:val="11"/>
          <w:sz w:val="30"/>
          <w:szCs w:val="30"/>
          <w:highlight w:val="none"/>
          <w:u w:val="single" w:color="auto"/>
          <w:vertAlign w:val="baseline"/>
          <w:em w:val="none"/>
          <w:lang w:val="en-US" w:eastAsia="en-US"/>
        </w:rPr>
      </w:pPr>
    </w:p>
    <w:p>
      <w:pPr>
        <w:pStyle w:val="style0"/>
        <w:spacing w:before="27" w:lineRule="exact" w:line="214"/>
        <w:outlineLvl w:val="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  </w:t>
      </w:r>
    </w:p>
    <w:p>
      <w:pPr>
        <w:pStyle w:val="style0"/>
        <w:spacing w:before="27" w:lineRule="exact" w:line="214"/>
        <w:outlineLvl w:val="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      </w:t>
      </w:r>
    </w:p>
    <w:p>
      <w:pPr>
        <w:pStyle w:val="style0"/>
        <w:spacing w:before="27" w:lineRule="exact" w:line="214"/>
        <w:outlineLvl w:val="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       </w:t>
      </w:r>
    </w:p>
    <w:p>
      <w:pPr>
        <w:pStyle w:val="style0"/>
        <w:spacing w:before="27" w:lineRule="exact" w:line="214"/>
        <w:ind w:left="734"/>
        <w:outlineLvl w:val="0"/>
        <w:rPr>
          <w:sz w:val="18"/>
          <w:szCs w:val="18"/>
        </w:rPr>
      </w:pPr>
    </w:p>
    <w:p>
      <w:pPr>
        <w:pStyle w:val="style0"/>
        <w:spacing w:before="27" w:lineRule="exact" w:line="214"/>
        <w:outlineLvl w:val="0"/>
        <w:rPr>
          <w:sz w:val="18"/>
          <w:szCs w:val="18"/>
        </w:rPr>
      </w:pPr>
    </w:p>
    <w:p>
      <w:pPr>
        <w:pStyle w:val="style0"/>
        <w:spacing w:before="27" w:lineRule="exact" w:line="214"/>
        <w:ind w:left="734"/>
        <w:outlineLvl w:val="0"/>
        <w:rPr>
          <w:sz w:val="18"/>
          <w:szCs w:val="18"/>
        </w:rPr>
      </w:pPr>
    </w:p>
    <w:p>
      <w:pPr>
        <w:pStyle w:val="style0"/>
        <w:spacing w:lineRule="auto" w:line="14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style0"/>
        <w:spacing w:before="100" w:lineRule="exact" w:line="356"/>
        <w:rPr>
          <w:noProof/>
          <w:sz w:val="18"/>
          <w:szCs w:val="18"/>
          <w:lang w:val="en-US"/>
        </w:rPr>
      </w:pPr>
      <w:r>
        <w:rPr>
          <w:b/>
          <w:bCs/>
          <w:color w:val="942637"/>
          <w:spacing w:val="-11"/>
          <w:sz w:val="24"/>
          <w:szCs w:val="24"/>
          <w:u w:val="single"/>
        </w:rPr>
        <w:t>CAREER OBJECTIVE:</w:t>
      </w:r>
      <w:r>
        <w:rPr>
          <w:b/>
          <w:bCs/>
          <w:color w:val="942637"/>
          <w:spacing w:val="-11"/>
          <w:sz w:val="24"/>
          <w:szCs w:val="24"/>
          <w:u w:val="single"/>
          <w:lang w:val="en-US"/>
        </w:rPr>
        <w:t xml:space="preserve"> </w:t>
      </w:r>
    </w:p>
    <w:p>
      <w:pPr>
        <w:pStyle w:val="style0"/>
        <w:spacing w:before="100" w:lineRule="exact" w:line="356"/>
        <w:rPr>
          <w:noProof/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t>Enthusiastic and detail-oriented Frontend Developer with over 1 year of experience, boasting a solid foundation in web development. Eager to contribute creative solutions and technical expertise to a collaborative team.</w:t>
      </w:r>
    </w:p>
    <w:p>
      <w:pPr>
        <w:pStyle w:val="style0"/>
        <w:spacing w:lineRule="auto" w:line="402"/>
        <w:rPr>
          <w:noProof/>
          <w:sz w:val="18"/>
          <w:szCs w:val="18"/>
          <w:lang w:val="en-US"/>
        </w:rPr>
      </w:pPr>
      <w:r>
        <w:rPr>
          <w:b/>
          <w:bCs/>
          <w:color w:val="942637"/>
          <w:spacing w:val="-11"/>
          <w:sz w:val="24"/>
          <w:szCs w:val="24"/>
          <w:u w:val="single"/>
        </w:rPr>
        <w:t>EXPERIENC</w:t>
      </w:r>
      <w:r>
        <w:rPr>
          <w:b/>
          <w:bCs/>
          <w:color w:val="942637"/>
          <w:spacing w:val="-11"/>
          <w:sz w:val="24"/>
          <w:szCs w:val="24"/>
          <w:u w:val="single"/>
          <w:lang w:val="en-US"/>
        </w:rPr>
        <w:t>E:</w:t>
      </w:r>
    </w:p>
    <w:p>
      <w:pPr>
        <w:pStyle w:val="style0"/>
        <w:spacing w:lineRule="auto" w:line="402"/>
        <w:rPr>
          <w:b/>
          <w:bCs/>
          <w:noProof/>
          <w:sz w:val="18"/>
          <w:szCs w:val="18"/>
          <w:lang w:val="en-US"/>
        </w:rPr>
      </w:pPr>
      <w:r>
        <w:rPr>
          <w:b/>
          <w:bCs/>
          <w:noProof/>
          <w:color w:val="8d4b55"/>
          <w:position w:val="2"/>
          <w:sz w:val="18"/>
          <w:szCs w:val="18"/>
        </w:rPr>
        <w:t>"</w:t>
      </w:r>
      <w:r>
        <w:rPr>
          <w:b/>
          <w:bCs/>
          <w:noProof/>
          <w:color w:val="8d4b55"/>
          <w:position w:val="2"/>
          <w:sz w:val="18"/>
          <w:szCs w:val="18"/>
          <w:lang w:val="en-US"/>
        </w:rPr>
        <w:t xml:space="preserve"> </w:t>
      </w:r>
      <w:r>
        <w:rPr>
          <w:b/>
          <w:bCs/>
          <w:noProof/>
          <w:color w:val="8d4b55"/>
          <w:position w:val="2"/>
          <w:sz w:val="18"/>
          <w:szCs w:val="18"/>
        </w:rPr>
        <w:t>Frontend Developer " at Synectiks (1year)</w:t>
      </w:r>
    </w:p>
    <w:p>
      <w:pPr>
        <w:pStyle w:val="style0"/>
        <w:spacing w:lineRule="auto" w:line="402"/>
        <w:rPr>
          <w:b/>
          <w:bCs/>
          <w:noProof/>
          <w:sz w:val="18"/>
          <w:szCs w:val="18"/>
          <w:lang w:val="en-US"/>
        </w:rPr>
      </w:pPr>
      <w:r>
        <w:rPr>
          <w:b/>
          <w:bCs/>
          <w:noProof/>
          <w:color w:val="8d4b55"/>
          <w:position w:val="2"/>
          <w:sz w:val="18"/>
          <w:szCs w:val="18"/>
          <w:lang w:val="en-US"/>
        </w:rPr>
        <w:t>Responsibilities:</w:t>
      </w:r>
    </w:p>
    <w:p>
      <w:pPr>
        <w:pStyle w:val="style0"/>
        <w:spacing w:lineRule="auto" w:line="402"/>
        <w:rPr>
          <w:noProof/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t xml:space="preserve">1. Developed and maintained frontend features in collaboration with design and </w:t>
      </w:r>
    </w:p>
    <w:p>
      <w:pPr>
        <w:pStyle w:val="style0"/>
        <w:spacing w:lineRule="auto" w:line="402"/>
        <w:rPr>
          <w:noProof/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t>backend teams, ensuring seamless integration and consistent user experience.</w:t>
      </w:r>
    </w:p>
    <w:p>
      <w:pPr>
        <w:pStyle w:val="style0"/>
        <w:spacing w:lineRule="auto" w:line="402"/>
        <w:rPr>
          <w:noProof/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t>2. Utilized expertise in JavaScript,reactjs and reduxtoolkit to implement</w:t>
      </w:r>
    </w:p>
    <w:p>
      <w:pPr>
        <w:pStyle w:val="style0"/>
        <w:spacing w:lineRule="auto" w:line="402"/>
        <w:rPr>
          <w:noProof/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t xml:space="preserve"> responsive designs and optimize website performance.</w:t>
      </w:r>
    </w:p>
    <w:p>
      <w:pPr>
        <w:pStyle w:val="style0"/>
        <w:spacing w:lineRule="auto" w:line="402"/>
        <w:rPr>
          <w:noProof/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t>3. Participated in cross-functional meetings, code reviews, and contributed to</w:t>
      </w:r>
    </w:p>
    <w:p>
      <w:pPr>
        <w:pStyle w:val="style0"/>
        <w:spacing w:lineRule="auto" w:line="402"/>
        <w:rPr>
          <w:noProof/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t xml:space="preserve"> architectural discussions to enhance product quality and efficiency.</w:t>
      </w:r>
    </w:p>
    <w:p>
      <w:pPr>
        <w:pStyle w:val="style0"/>
        <w:spacing w:lineRule="auto" w:line="402"/>
        <w:rPr>
          <w:b/>
          <w:bCs/>
          <w:noProof/>
          <w:color w:val="8d4b55"/>
          <w:position w:val="2"/>
          <w:sz w:val="18"/>
          <w:szCs w:val="18"/>
        </w:rPr>
      </w:pPr>
      <w:r>
        <w:rPr>
          <w:b/>
          <w:bCs/>
          <w:noProof/>
          <w:color w:val="8d4b55"/>
          <w:position w:val="2"/>
          <w:sz w:val="18"/>
          <w:szCs w:val="18"/>
          <w:lang w:val="en-US"/>
        </w:rPr>
        <w:t>"</w:t>
      </w:r>
      <w:r>
        <w:rPr>
          <w:b/>
          <w:bCs/>
          <w:noProof/>
          <w:color w:val="8d4b55"/>
          <w:position w:val="2"/>
          <w:sz w:val="18"/>
          <w:szCs w:val="18"/>
        </w:rPr>
        <w:t>Frontend Developer</w:t>
      </w:r>
      <w:r>
        <w:rPr>
          <w:b/>
          <w:bCs/>
          <w:noProof/>
          <w:color w:val="8d4b55"/>
          <w:position w:val="2"/>
          <w:sz w:val="18"/>
          <w:szCs w:val="18"/>
          <w:lang w:val="en-US"/>
        </w:rPr>
        <w:t xml:space="preserve"> intern</w:t>
      </w:r>
      <w:r>
        <w:rPr>
          <w:b/>
          <w:bCs/>
          <w:noProof/>
          <w:color w:val="8d4b55"/>
          <w:position w:val="2"/>
          <w:sz w:val="18"/>
          <w:szCs w:val="18"/>
        </w:rPr>
        <w:t xml:space="preserve"> " at</w:t>
      </w:r>
      <w:r>
        <w:rPr>
          <w:b/>
          <w:bCs/>
          <w:noProof/>
          <w:color w:val="8d4b55"/>
          <w:position w:val="2"/>
          <w:sz w:val="18"/>
          <w:szCs w:val="18"/>
          <w:lang w:val="en-US"/>
        </w:rPr>
        <w:t xml:space="preserve"> Future Spectrum </w:t>
      </w:r>
      <w:r>
        <w:rPr>
          <w:b/>
          <w:bCs/>
          <w:noProof/>
          <w:color w:val="8d4b55"/>
          <w:position w:val="2"/>
          <w:sz w:val="18"/>
          <w:szCs w:val="18"/>
        </w:rPr>
        <w:t xml:space="preserve"> (</w:t>
      </w:r>
      <w:r>
        <w:rPr>
          <w:b/>
          <w:bCs/>
          <w:noProof/>
          <w:color w:val="8d4b55"/>
          <w:position w:val="2"/>
          <w:sz w:val="18"/>
          <w:szCs w:val="18"/>
          <w:lang w:val="en-US"/>
        </w:rPr>
        <w:t>5months)</w:t>
      </w:r>
    </w:p>
    <w:p>
      <w:pPr>
        <w:pStyle w:val="style0"/>
        <w:spacing w:lineRule="auto" w:line="402"/>
        <w:rPr>
          <w:b/>
          <w:bCs/>
          <w:noProof/>
          <w:color w:val="8d4b55"/>
          <w:position w:val="2"/>
          <w:sz w:val="18"/>
          <w:szCs w:val="18"/>
        </w:rPr>
      </w:pPr>
      <w:r>
        <w:rPr>
          <w:b/>
          <w:bCs/>
          <w:noProof/>
          <w:color w:val="8d4b55"/>
          <w:position w:val="2"/>
          <w:sz w:val="18"/>
          <w:szCs w:val="18"/>
          <w:lang w:val="en-US"/>
        </w:rPr>
        <w:t>Responsibilities:</w:t>
      </w:r>
    </w:p>
    <w:p>
      <w:pPr>
        <w:pStyle w:val="style0"/>
        <w:spacing w:lineRule="auto" w:line="402"/>
        <w:rPr>
          <w:noProof/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t>1. Assisted in the development and maintenance of user-facing features using</w:t>
      </w:r>
    </w:p>
    <w:p>
      <w:pPr>
        <w:pStyle w:val="style0"/>
        <w:spacing w:lineRule="auto" w:line="402"/>
        <w:rPr>
          <w:noProof/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t xml:space="preserve"> HTML, CSS, and JavaScript,reactjs</w:t>
      </w:r>
    </w:p>
    <w:p>
      <w:pPr>
        <w:pStyle w:val="style0"/>
        <w:spacing w:lineRule="auto" w:line="402"/>
        <w:rPr>
          <w:noProof/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t xml:space="preserve">2.Participated in code reviews and contributed to the improvement of code </w:t>
      </w:r>
    </w:p>
    <w:p>
      <w:pPr>
        <w:pStyle w:val="style0"/>
        <w:spacing w:lineRule="auto" w:line="402"/>
        <w:rPr>
          <w:noProof/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t>quality and best practices.</w:t>
      </w:r>
    </w:p>
    <w:p>
      <w:pPr>
        <w:pStyle w:val="style0"/>
        <w:tabs>
          <w:tab w:val="left" w:leader="none" w:pos="160"/>
        </w:tabs>
        <w:kinsoku w:val="false"/>
        <w:autoSpaceDE w:val="false"/>
        <w:autoSpaceDN w:val="false"/>
        <w:adjustRightInd w:val="false"/>
        <w:snapToGrid w:val="false"/>
        <w:spacing w:before="86" w:lineRule="auto" w:line="249"/>
        <w:jc w:val="left"/>
        <w:textAlignment w:val="baseline"/>
        <w:rPr>
          <w:color w:val="auto"/>
          <w:spacing w:val="11"/>
          <w:sz w:val="18"/>
          <w:szCs w:val="18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942637"/>
          <w:spacing w:val="4"/>
          <w:sz w:val="24"/>
          <w:szCs w:val="24"/>
          <w:highlight w:val="none"/>
          <w:u w:val="single" w:color="8d4b55"/>
          <w:vertAlign w:val="baseline"/>
          <w:em w:val="none"/>
          <w:lang w:val="en-US" w:eastAsia="en-US"/>
        </w:rPr>
        <w:t>Project: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160" w:lineRule="exact" w:line="238"/>
        <w:ind w:left="41"/>
        <w:jc w:val="left"/>
        <w:textAlignment w:val="baseline"/>
        <w:rPr>
          <w:color w:val="auto"/>
          <w:spacing w:val="11"/>
          <w:sz w:val="18"/>
          <w:szCs w:val="18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8d4b55"/>
          <w:spacing w:val="8"/>
          <w:position w:val="2"/>
          <w:sz w:val="21"/>
          <w:szCs w:val="21"/>
          <w:highlight w:val="none"/>
          <w:vertAlign w:val="baseline"/>
          <w:em w:val="none"/>
          <w:lang w:val="en-US" w:eastAsia="en-US"/>
        </w:rPr>
        <w:t>Title</w:t>
      </w: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8d4b55"/>
          <w:spacing w:val="7"/>
          <w:position w:val="2"/>
          <w:sz w:val="21"/>
          <w:szCs w:val="21"/>
          <w:highlight w:val="none"/>
          <w:vertAlign w:val="baseline"/>
          <w:em w:val="none"/>
          <w:lang w:val="en-US" w:eastAsia="en-US"/>
        </w:rPr>
        <w:t>:</w:t>
      </w: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8d4b55"/>
          <w:spacing w:val="42"/>
          <w:position w:val="2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8d4b55"/>
          <w:spacing w:val="7"/>
          <w:position w:val="2"/>
          <w:sz w:val="21"/>
          <w:szCs w:val="21"/>
          <w:highlight w:val="none"/>
          <w:vertAlign w:val="baseline"/>
          <w:em w:val="none"/>
          <w:lang w:val="en-US" w:eastAsia="en-US"/>
        </w:rPr>
        <w:t>Portfolio Website</w:t>
      </w:r>
    </w:p>
    <w:p>
      <w:pPr>
        <w:pStyle w:val="style179"/>
        <w:numPr>
          <w:ilvl w:val="0"/>
          <w:numId w:val="1"/>
        </w:numPr>
        <w:kinsoku w:val="false"/>
        <w:autoSpaceDE w:val="false"/>
        <w:autoSpaceDN w:val="false"/>
        <w:adjustRightInd w:val="false"/>
        <w:snapToGrid w:val="false"/>
        <w:spacing w:before="52" w:lineRule="exact" w:line="224"/>
        <w:jc w:val="left"/>
        <w:textAlignment w:val="baseline"/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  <w:t xml:space="preserve">     Developed a personal portfolio website showcasing my skills, projects.</w:t>
      </w:r>
    </w:p>
    <w:p>
      <w:pPr>
        <w:pStyle w:val="style179"/>
        <w:numPr>
          <w:ilvl w:val="0"/>
          <w:numId w:val="1"/>
        </w:numPr>
        <w:kinsoku w:val="false"/>
        <w:autoSpaceDE w:val="false"/>
        <w:autoSpaceDN w:val="false"/>
        <w:adjustRightInd w:val="false"/>
        <w:snapToGrid w:val="false"/>
        <w:spacing w:before="52" w:lineRule="exact" w:line="224"/>
        <w:jc w:val="left"/>
        <w:textAlignment w:val="baseline"/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  <w:t xml:space="preserve">     using HTML, CSS, and JavaScript. Integrated animations and interactive   </w:t>
      </w:r>
    </w:p>
    <w:p>
      <w:pPr>
        <w:pStyle w:val="style0"/>
        <w:numPr>
          <w:ilvl w:val="0"/>
          <w:numId w:val="0"/>
        </w:numPr>
        <w:kinsoku w:val="false"/>
        <w:autoSpaceDE w:val="false"/>
        <w:autoSpaceDN w:val="false"/>
        <w:adjustRightInd w:val="false"/>
        <w:snapToGrid w:val="false"/>
        <w:spacing w:before="52" w:lineRule="exact" w:line="224"/>
        <w:jc w:val="left"/>
        <w:textAlignment w:val="baseline"/>
        <w:rPr>
          <w:color w:val="auto"/>
          <w:spacing w:val="11"/>
          <w:sz w:val="18"/>
          <w:szCs w:val="18"/>
        </w:rPr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  <w:t xml:space="preserve">                     elements to  engage visitors.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160" w:lineRule="exact" w:line="238"/>
        <w:jc w:val="left"/>
        <w:textAlignment w:val="baseline"/>
        <w:rPr>
          <w:color w:val="auto"/>
          <w:spacing w:val="11"/>
          <w:sz w:val="18"/>
          <w:szCs w:val="18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8d4b55"/>
          <w:spacing w:val="8"/>
          <w:position w:val="2"/>
          <w:sz w:val="21"/>
          <w:szCs w:val="21"/>
          <w:highlight w:val="none"/>
          <w:vertAlign w:val="baseline"/>
          <w:em w:val="none"/>
          <w:lang w:val="en-US" w:eastAsia="en-US"/>
        </w:rPr>
        <w:t>Title</w:t>
      </w: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8d4b55"/>
          <w:spacing w:val="7"/>
          <w:position w:val="2"/>
          <w:sz w:val="21"/>
          <w:szCs w:val="21"/>
          <w:highlight w:val="none"/>
          <w:vertAlign w:val="baseline"/>
          <w:em w:val="none"/>
          <w:lang w:val="en-US" w:eastAsia="en-US"/>
        </w:rPr>
        <w:t xml:space="preserve">: Ecommerce Web Application </w:t>
      </w:r>
    </w:p>
    <w:p>
      <w:pPr>
        <w:pStyle w:val="style179"/>
        <w:numPr>
          <w:ilvl w:val="0"/>
          <w:numId w:val="12"/>
        </w:numPr>
        <w:kinsoku w:val="false"/>
        <w:autoSpaceDE w:val="false"/>
        <w:autoSpaceDN w:val="false"/>
        <w:adjustRightInd w:val="false"/>
        <w:snapToGrid w:val="false"/>
        <w:spacing w:before="52" w:lineRule="exact" w:line="224"/>
        <w:jc w:val="left"/>
        <w:textAlignment w:val="baseline"/>
        <w:rPr>
          <w:color w:val="auto"/>
          <w:spacing w:val="11"/>
          <w:sz w:val="18"/>
          <w:szCs w:val="18"/>
          <w:lang w:val="en-US"/>
        </w:rPr>
      </w:pPr>
      <w:r>
        <w:rPr>
          <w:color w:val="auto"/>
          <w:spacing w:val="11"/>
          <w:sz w:val="18"/>
          <w:szCs w:val="18"/>
          <w:lang w:val="en-US"/>
        </w:rPr>
        <w:t xml:space="preserve">    Created a fully functional e-commerce website.this web application   </w:t>
      </w:r>
    </w:p>
    <w:p>
      <w:pPr>
        <w:pStyle w:val="style179"/>
        <w:numPr>
          <w:ilvl w:val="0"/>
          <w:numId w:val="0"/>
        </w:numPr>
        <w:kinsoku w:val="false"/>
        <w:autoSpaceDE w:val="false"/>
        <w:autoSpaceDN w:val="false"/>
        <w:adjustRightInd w:val="false"/>
        <w:snapToGrid w:val="false"/>
        <w:spacing w:before="52" w:lineRule="exact" w:line="224"/>
        <w:ind w:left="720"/>
        <w:jc w:val="left"/>
        <w:textAlignment w:val="baseline"/>
        <w:rPr>
          <w:color w:val="auto"/>
          <w:spacing w:val="11"/>
          <w:sz w:val="18"/>
          <w:szCs w:val="18"/>
          <w:lang w:val="en-US"/>
        </w:rPr>
      </w:pPr>
      <w:r>
        <w:rPr>
          <w:color w:val="auto"/>
          <w:spacing w:val="11"/>
          <w:sz w:val="18"/>
          <w:szCs w:val="18"/>
          <w:lang w:val="en-US"/>
        </w:rPr>
        <w:t xml:space="preserve">    having buyer and seller module</w:t>
      </w:r>
    </w:p>
    <w:p>
      <w:pPr>
        <w:pStyle w:val="style179"/>
        <w:numPr>
          <w:ilvl w:val="0"/>
          <w:numId w:val="12"/>
        </w:numPr>
        <w:kinsoku w:val="false"/>
        <w:autoSpaceDE w:val="false"/>
        <w:autoSpaceDN w:val="false"/>
        <w:adjustRightInd w:val="false"/>
        <w:snapToGrid w:val="false"/>
        <w:spacing w:before="52" w:lineRule="exact" w:line="224"/>
        <w:jc w:val="left"/>
        <w:textAlignment w:val="baseline"/>
        <w:rPr>
          <w:color w:val="auto"/>
          <w:spacing w:val="11"/>
          <w:sz w:val="18"/>
          <w:szCs w:val="18"/>
          <w:lang w:val="en-US"/>
        </w:rPr>
      </w:pPr>
      <w:r>
        <w:rPr>
          <w:color w:val="auto"/>
          <w:spacing w:val="11"/>
          <w:sz w:val="18"/>
          <w:szCs w:val="18"/>
          <w:lang w:val="en-US"/>
        </w:rPr>
        <w:t xml:space="preserve">    product listings, a shopping cart, and a user authentication system.</w:t>
      </w:r>
    </w:p>
    <w:p>
      <w:pPr>
        <w:pStyle w:val="style179"/>
        <w:numPr>
          <w:ilvl w:val="0"/>
          <w:numId w:val="12"/>
        </w:numPr>
        <w:kinsoku w:val="false"/>
        <w:autoSpaceDE w:val="false"/>
        <w:autoSpaceDN w:val="false"/>
        <w:adjustRightInd w:val="false"/>
        <w:snapToGrid w:val="false"/>
        <w:spacing w:before="52" w:lineRule="exact" w:line="224"/>
        <w:jc w:val="left"/>
        <w:textAlignment w:val="baseline"/>
        <w:rPr>
          <w:color w:val="auto"/>
          <w:spacing w:val="11"/>
          <w:sz w:val="18"/>
          <w:szCs w:val="18"/>
          <w:lang w:val="en-US"/>
        </w:rPr>
      </w:pPr>
      <w:r>
        <w:rPr>
          <w:color w:val="auto"/>
          <w:spacing w:val="11"/>
          <w:sz w:val="18"/>
          <w:szCs w:val="18"/>
          <w:lang w:val="en-US"/>
        </w:rPr>
        <w:t xml:space="preserve">    Implemented the front end using nextjs,tailwindcss,ant design</w:t>
      </w:r>
    </w:p>
    <w:p>
      <w:pPr>
        <w:pStyle w:val="style179"/>
        <w:numPr>
          <w:ilvl w:val="0"/>
          <w:numId w:val="0"/>
        </w:numPr>
        <w:kinsoku w:val="false"/>
        <w:autoSpaceDE w:val="false"/>
        <w:autoSpaceDN w:val="false"/>
        <w:adjustRightInd w:val="false"/>
        <w:snapToGrid w:val="false"/>
        <w:spacing w:before="52" w:lineRule="exact" w:line="224"/>
        <w:ind w:left="720" w:firstLine="0"/>
        <w:jc w:val="left"/>
        <w:textAlignment w:val="baseline"/>
        <w:rPr>
          <w:color w:val="auto"/>
          <w:spacing w:val="11"/>
          <w:sz w:val="18"/>
          <w:szCs w:val="18"/>
        </w:rPr>
      </w:pPr>
      <w:r>
        <w:rPr>
          <w:color w:val="auto"/>
          <w:spacing w:val="11"/>
          <w:sz w:val="18"/>
          <w:szCs w:val="18"/>
          <w:lang w:val="en-US"/>
        </w:rPr>
        <w:t xml:space="preserve">    and for state management using Redux toolkit.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160" w:lineRule="exact" w:line="238"/>
        <w:ind w:left="41"/>
        <w:jc w:val="left"/>
        <w:textAlignment w:val="baseline"/>
        <w:rPr>
          <w:color w:val="auto"/>
          <w:spacing w:val="11"/>
          <w:sz w:val="18"/>
          <w:szCs w:val="18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8d4b55"/>
          <w:spacing w:val="8"/>
          <w:position w:val="2"/>
          <w:sz w:val="21"/>
          <w:szCs w:val="21"/>
          <w:highlight w:val="none"/>
          <w:vertAlign w:val="baseline"/>
          <w:em w:val="none"/>
          <w:lang w:val="en-US" w:eastAsia="en-US"/>
        </w:rPr>
        <w:t>Title</w:t>
      </w: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8d4b55"/>
          <w:spacing w:val="7"/>
          <w:position w:val="2"/>
          <w:sz w:val="21"/>
          <w:szCs w:val="21"/>
          <w:highlight w:val="none"/>
          <w:vertAlign w:val="baseline"/>
          <w:em w:val="none"/>
          <w:lang w:val="en-US" w:eastAsia="en-US"/>
        </w:rPr>
        <w:t>: Youtube Clone</w:t>
      </w:r>
    </w:p>
    <w:p>
      <w:pPr>
        <w:pStyle w:val="style179"/>
        <w:numPr>
          <w:ilvl w:val="0"/>
          <w:numId w:val="13"/>
        </w:numPr>
        <w:kinsoku w:val="false"/>
        <w:autoSpaceDE w:val="false"/>
        <w:autoSpaceDN w:val="false"/>
        <w:adjustRightInd w:val="false"/>
        <w:snapToGrid w:val="false"/>
        <w:spacing w:before="52" w:lineRule="exact" w:line="224"/>
        <w:jc w:val="left"/>
        <w:textAlignment w:val="baseline"/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  <w:t xml:space="preserve">     Developed a YouTube clone with a focus on replicating key features  </w:t>
      </w:r>
    </w:p>
    <w:p>
      <w:pPr>
        <w:pStyle w:val="style179"/>
        <w:numPr>
          <w:ilvl w:val="0"/>
          <w:numId w:val="13"/>
        </w:numPr>
        <w:kinsoku w:val="false"/>
        <w:autoSpaceDE w:val="false"/>
        <w:autoSpaceDN w:val="false"/>
        <w:adjustRightInd w:val="false"/>
        <w:snapToGrid w:val="false"/>
        <w:spacing w:before="52" w:lineRule="exact" w:line="224"/>
        <w:jc w:val="left"/>
        <w:textAlignment w:val="baseline"/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  <w:t xml:space="preserve">     Playback, comments,  Implemented the front-end using React.js  </w:t>
      </w:r>
    </w:p>
    <w:p>
      <w:pPr>
        <w:pStyle w:val="style179"/>
        <w:numPr>
          <w:ilvl w:val="0"/>
          <w:numId w:val="13"/>
        </w:numPr>
        <w:kinsoku w:val="false"/>
        <w:autoSpaceDE w:val="false"/>
        <w:autoSpaceDN w:val="false"/>
        <w:adjustRightInd w:val="false"/>
        <w:snapToGrid w:val="false"/>
        <w:spacing w:before="52" w:lineRule="exact" w:line="224"/>
        <w:jc w:val="left"/>
        <w:textAlignment w:val="baseline"/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  <w:t xml:space="preserve">     for a seamless and responsive user interface. Integrated YouTube API for </w:t>
      </w:r>
    </w:p>
    <w:p>
      <w:pPr>
        <w:pStyle w:val="style0"/>
        <w:numPr>
          <w:ilvl w:val="0"/>
          <w:numId w:val="0"/>
        </w:numPr>
        <w:kinsoku w:val="false"/>
        <w:autoSpaceDE w:val="false"/>
        <w:autoSpaceDN w:val="false"/>
        <w:adjustRightInd w:val="false"/>
        <w:snapToGrid w:val="false"/>
        <w:spacing w:before="52" w:lineRule="exact" w:line="224"/>
        <w:jc w:val="left"/>
        <w:textAlignment w:val="baseline"/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  <w:t xml:space="preserve">                     fetching video,using firebase for authentication</w:t>
      </w:r>
    </w:p>
    <w:p>
      <w:pPr>
        <w:pStyle w:val="style179"/>
        <w:numPr>
          <w:ilvl w:val="0"/>
          <w:numId w:val="13"/>
        </w:numPr>
        <w:kinsoku w:val="false"/>
        <w:autoSpaceDE w:val="false"/>
        <w:autoSpaceDN w:val="false"/>
        <w:adjustRightInd w:val="false"/>
        <w:snapToGrid w:val="false"/>
        <w:spacing w:before="52" w:lineRule="exact" w:line="224"/>
        <w:jc w:val="left"/>
        <w:textAlignment w:val="baseline"/>
        <w:rPr>
          <w:color w:val="auto"/>
          <w:spacing w:val="11"/>
          <w:sz w:val="18"/>
          <w:szCs w:val="18"/>
        </w:rPr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  <w:t xml:space="preserve">     data dynamically. Styled the application using CSS  for a polished 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86" w:lineRule="auto" w:line="249"/>
        <w:jc w:val="left"/>
        <w:textAlignment w:val="baseline"/>
        <w:rPr>
          <w:rFonts w:ascii="Arial" w:cs="Arial" w:eastAsia="Arial" w:hAnsi="Arial"/>
          <w:b w:val="false"/>
          <w:bCs w:val="false"/>
          <w:i w:val="false"/>
          <w:iCs w:val="false"/>
          <w:noProof/>
          <w:snapToGrid w:val="false"/>
          <w:color w:val="942637"/>
          <w:spacing w:val="11"/>
          <w:position w:val="2"/>
          <w:sz w:val="22"/>
          <w:szCs w:val="22"/>
          <w:highlight w:val="none"/>
          <w:vertAlign w:val="baseline"/>
          <w:em w:val="none"/>
          <w:lang w:val="en-US" w:eastAsia="en-US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942637"/>
          <w:spacing w:val="11"/>
          <w:sz w:val="20"/>
          <w:szCs w:val="20"/>
          <w:highlight w:val="none"/>
          <w:u w:val="single" w:color="auto"/>
          <w:vertAlign w:val="baseline"/>
          <w:em w:val="none"/>
          <w:lang w:val="en-US" w:eastAsia="en-US"/>
        </w:rPr>
        <w:t>CERTIFIED TRAINING</w:t>
      </w: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942637"/>
          <w:spacing w:val="11"/>
          <w:sz w:val="20"/>
          <w:szCs w:val="20"/>
          <w:highlight w:val="none"/>
          <w:vertAlign w:val="baseline"/>
          <w:em w:val="none"/>
          <w:lang w:val="en-US" w:eastAsia="en-US"/>
        </w:rPr>
        <w:t>: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942637"/>
          <w:spacing w:val="11"/>
          <w:positio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225" w:lineRule="exact" w:line="267"/>
        <w:ind w:left="116"/>
        <w:jc w:val="left"/>
        <w:textAlignment w:val="baseline"/>
        <w:rPr>
          <w:color w:val="auto"/>
          <w:spacing w:val="11"/>
          <w:sz w:val="18"/>
          <w:szCs w:val="18"/>
        </w:rPr>
      </w:pPr>
      <w:r>
        <w:rPr>
          <w:rFonts w:ascii="Arial" w:cs="Arial" w:eastAsia="Arial" w:hAnsi="Arial"/>
          <w:b w:val="false"/>
          <w:bCs w:val="false"/>
          <w:i w:val="false"/>
          <w:iCs w:val="false"/>
          <w:noProof/>
          <w:snapToGrid w:val="false"/>
          <w:color w:val="942637"/>
          <w:position w:val="2"/>
          <w:sz w:val="22"/>
          <w:szCs w:val="22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73025" cy="73025"/>
            <wp:effectExtent l="0" t="0" r="0" b="0"/>
            <wp:docPr id="106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25" cy="730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942637"/>
          <w:spacing w:val="11"/>
          <w:positio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Frontend Development From Nirmaan Organization 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63" w:lineRule="exact" w:line="267"/>
        <w:ind w:left="116"/>
        <w:jc w:val="left"/>
        <w:textAlignment w:val="baseline"/>
        <w:rPr>
          <w:rFonts w:ascii="Arial" w:cs="Arial" w:eastAsia="Arial" w:hAnsi="Arial"/>
          <w:b w:val="false"/>
          <w:bCs w:val="false"/>
          <w:i w:val="false"/>
          <w:iCs w:val="false"/>
          <w:noProof/>
          <w:snapToGrid w:val="false"/>
          <w:color w:val="8d4b55"/>
          <w:position w:val="7"/>
          <w:sz w:val="10"/>
          <w:szCs w:val="10"/>
          <w:highlight w:val="none"/>
          <w:vertAlign w:val="baseline"/>
          <w:em w:val="none"/>
          <w:lang w:val="en-US" w:eastAsia="en-US"/>
        </w:rPr>
      </w:pPr>
      <w:r>
        <w:rPr>
          <w:rFonts w:ascii="Arial" w:cs="Arial" w:eastAsia="Arial" w:hAnsi="Arial"/>
          <w:b w:val="false"/>
          <w:bCs w:val="false"/>
          <w:i w:val="false"/>
          <w:iCs w:val="false"/>
          <w:noProof/>
          <w:snapToGrid w:val="false"/>
          <w:color w:val="8d4b55"/>
          <w:position w:val="1"/>
          <w:sz w:val="22"/>
          <w:szCs w:val="22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73025" cy="73025"/>
            <wp:effectExtent l="0" t="0" r="0" b="0"/>
            <wp:docPr id="106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25" cy="730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8d4b55"/>
          <w:spacing w:val="9"/>
          <w:positio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Python Programming Course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63" w:lineRule="exact" w:line="267"/>
        <w:ind w:left="116"/>
        <w:jc w:val="left"/>
        <w:textAlignment w:val="baseline"/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8d4b55"/>
          <w:spacing w:val="12"/>
          <w:position w:val="2"/>
          <w:sz w:val="22"/>
          <w:szCs w:val="22"/>
          <w:highlight w:val="none"/>
          <w:vertAlign w:val="baseline"/>
          <w:em w:val="none"/>
          <w:lang w:val="en-US" w:eastAsia="en-US"/>
        </w:rPr>
      </w:pPr>
      <w:r>
        <w:rPr>
          <w:rFonts w:ascii="Arial" w:cs="Arial" w:eastAsia="Arial" w:hAnsi="Arial"/>
          <w:b w:val="false"/>
          <w:bCs w:val="false"/>
          <w:i w:val="false"/>
          <w:iCs w:val="false"/>
          <w:noProof/>
          <w:snapToGrid w:val="false"/>
          <w:color w:val="8d4b55"/>
          <w:position w:val="7"/>
          <w:sz w:val="10"/>
          <w:szCs w:val="10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73025" cy="73025"/>
            <wp:effectExtent l="0" t="0" r="0" b="0"/>
            <wp:docPr id="106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25" cy="730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8d4b55"/>
          <w:spacing w:val="11"/>
          <w:position w:val="2"/>
          <w:sz w:val="10"/>
          <w:szCs w:val="1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8d4b55"/>
          <w:spacing w:val="11"/>
          <w:positio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8d4b55"/>
          <w:spacing w:val="12"/>
          <w:position w:val="2"/>
          <w:sz w:val="22"/>
          <w:szCs w:val="22"/>
          <w:highlight w:val="none"/>
          <w:vertAlign w:val="baseline"/>
          <w:em w:val="none"/>
          <w:lang w:val="en-US" w:eastAsia="en-US"/>
        </w:rPr>
        <w:t>Data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8d4b55"/>
          <w:spacing w:val="10"/>
          <w:positio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8d4b55"/>
          <w:spacing w:val="12"/>
          <w:position w:val="2"/>
          <w:sz w:val="22"/>
          <w:szCs w:val="22"/>
          <w:highlight w:val="none"/>
          <w:vertAlign w:val="baseline"/>
          <w:em w:val="none"/>
          <w:lang w:val="en-US" w:eastAsia="en-US"/>
        </w:rPr>
        <w:t>Science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8d4b55"/>
          <w:spacing w:val="15"/>
          <w:positio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8d4b55"/>
          <w:spacing w:val="12"/>
          <w:position w:val="2"/>
          <w:sz w:val="22"/>
          <w:szCs w:val="22"/>
          <w:highlight w:val="none"/>
          <w:vertAlign w:val="baseline"/>
          <w:em w:val="none"/>
          <w:lang w:val="en-US" w:eastAsia="en-US"/>
        </w:rPr>
        <w:t>Bootcamp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63" w:lineRule="exact" w:line="267"/>
        <w:jc w:val="left"/>
        <w:textAlignment w:val="baseline"/>
        <w:rPr>
          <w:color w:val="auto"/>
          <w:spacing w:val="11"/>
          <w:sz w:val="18"/>
          <w:szCs w:val="18"/>
        </w:rPr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8d4b55"/>
          <w:spacing w:val="12"/>
          <w:positio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Arial" w:cs="Arial" w:eastAsia="Arial" w:hAnsi="Arial"/>
          <w:b w:val="false"/>
          <w:bCs w:val="false"/>
          <w:i w:val="false"/>
          <w:iCs w:val="false"/>
          <w:noProof/>
          <w:snapToGrid w:val="false"/>
          <w:color w:val="8d4b55"/>
          <w:position w:val="7"/>
          <w:sz w:val="10"/>
          <w:szCs w:val="10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73025" cy="73025"/>
            <wp:effectExtent l="0" t="0" r="0" b="0"/>
            <wp:docPr id="106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25" cy="730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b w:val="false"/>
          <w:bCs w:val="false"/>
          <w:i w:val="false"/>
          <w:iCs w:val="false"/>
          <w:noProof/>
          <w:snapToGrid w:val="false"/>
          <w:color w:val="8d4b55"/>
          <w:position w:val="7"/>
          <w:sz w:val="10"/>
          <w:szCs w:val="10"/>
          <w:highlight w:val="none"/>
          <w:vertAlign w:val="baseline"/>
          <w:em w:val="none"/>
          <w:lang w:val="en-US" w:eastAsia="en-US"/>
        </w:rPr>
        <w:t xml:space="preserve">  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8d4b55"/>
          <w:spacing w:val="12"/>
          <w:positio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Wordpress Development course 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63" w:lineRule="exact" w:line="267"/>
        <w:jc w:val="left"/>
        <w:textAlignment w:val="baseline"/>
        <w:rPr>
          <w:color w:val="auto"/>
          <w:spacing w:val="11"/>
          <w:sz w:val="18"/>
          <w:szCs w:val="18"/>
        </w:rPr>
      </w:pP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63" w:lineRule="exact" w:line="267"/>
        <w:ind w:left="116"/>
        <w:jc w:val="left"/>
        <w:textAlignment w:val="baseline"/>
        <w:rPr>
          <w:color w:val="auto"/>
          <w:spacing w:val="11"/>
          <w:sz w:val="18"/>
          <w:szCs w:val="18"/>
        </w:rPr>
      </w:pPr>
    </w:p>
    <w:p>
      <w:pPr>
        <w:pStyle w:val="style0"/>
        <w:spacing w:before="87" w:lineRule="exact" w:line="357"/>
        <w:ind w:left="26"/>
        <w:rPr>
          <w:sz w:val="30"/>
          <w:szCs w:val="30"/>
          <w:u w:val="single"/>
        </w:rPr>
      </w:pPr>
    </w:p>
    <w:p>
      <w:pPr>
        <w:pStyle w:val="style0"/>
        <w:spacing w:before="204" w:lineRule="exact" w:line="219"/>
        <w:ind w:left="248"/>
        <w:rPr>
          <w:sz w:val="18"/>
          <w:szCs w:val="18"/>
        </w:rPr>
      </w:pPr>
    </w:p>
    <w:sectPr>
      <w:type w:val="continuous"/>
      <w:pgSz w:w="11910" w:h="16845" w:orient="portrait"/>
      <w:pgMar w:top="1" w:right="0" w:bottom="0" w:left="0" w:header="0" w:footer="0" w:gutter="0"/>
      <w:cols w:equalWidth="0" w:space="720" w:num="2">
        <w:col w:w="4523" w:space="100"/>
        <w:col w:w="728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4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E52A7BC"/>
    <w:lvl w:ilvl="0" w:tplc="69E4C2AC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BE88D77C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3BE42BD0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4D30BD66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63982200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AA04FBD0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27DEEE8E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7520B4A4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9356C89A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699CFE68"/>
    <w:lvl w:ilvl="0" w:tplc="8110E9E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4D74AED2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37B20D60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6F08083E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A5B6B81E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D95E9674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4F8E529A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5CCA387A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13AE40E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0000002"/>
    <w:multiLevelType w:val="hybridMultilevel"/>
    <w:tmpl w:val="A4560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F009BCA"/>
    <w:lvl w:ilvl="0" w:tplc="8110E9E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88CCED0"/>
    <w:lvl w:ilvl="0" w:tplc="40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B8880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728323C"/>
    <w:lvl w:ilvl="0" w:tplc="8110E9E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45E9276"/>
    <w:lvl w:ilvl="0" w:tplc="2CF4D1AE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2F308D9C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39D05F60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6BF86D38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75884B5A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2D3A6FFE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F0E07A0E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C9AE9E3A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BED0B27C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00000008"/>
    <w:multiLevelType w:val="hybridMultilevel"/>
    <w:tmpl w:val="9E1AD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 w:numId="11">
    <w:abstractNumId w:val="4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sz w:val="21"/>
        <w:szCs w:val="21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textAlignment w:val="baseline"/>
    </w:pPr>
    <w:rPr>
      <w:noProof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 Normal1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29" Type="http://schemas.openxmlformats.org/officeDocument/2006/relationships/image" Target="media/image27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31" Type="http://schemas.openxmlformats.org/officeDocument/2006/relationships/image" Target="media/image29.png"/><Relationship Id="rId30" Type="http://schemas.openxmlformats.org/officeDocument/2006/relationships/image" Target="media/image28.png"/><Relationship Id="rId11" Type="http://schemas.openxmlformats.org/officeDocument/2006/relationships/image" Target="media/image9.png"/><Relationship Id="rId33" Type="http://schemas.openxmlformats.org/officeDocument/2006/relationships/fontTable" Target="fontTable.xml"/><Relationship Id="rId10" Type="http://schemas.openxmlformats.org/officeDocument/2006/relationships/image" Target="media/image8.png"/><Relationship Id="rId32" Type="http://schemas.openxmlformats.org/officeDocument/2006/relationships/styles" Target="styles.xml"/><Relationship Id="rId13" Type="http://schemas.openxmlformats.org/officeDocument/2006/relationships/image" Target="media/image11.png"/><Relationship Id="rId35" Type="http://schemas.openxmlformats.org/officeDocument/2006/relationships/theme" Target="theme/theme1.xml"/><Relationship Id="rId12" Type="http://schemas.openxmlformats.org/officeDocument/2006/relationships/image" Target="media/image10.png"/><Relationship Id="rId34" Type="http://schemas.openxmlformats.org/officeDocument/2006/relationships/settings" Target="settings.xml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339</Words>
  <Pages>1</Pages>
  <Characters>2525</Characters>
  <Application>WPS Office</Application>
  <DocSecurity>0</DocSecurity>
  <Paragraphs>109</Paragraphs>
  <ScaleCrop>false</ScaleCrop>
  <LinksUpToDate>false</LinksUpToDate>
  <CharactersWithSpaces>3013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2024-05-02T11:27:32Z</dcterms:created>
  <dc:creator>Fatima Tabassum</dc:creator>
  <keywords>DAFX2txdU08,BAFX2UZXsn0</keywords>
  <lastModifiedBy>SM-A125F</lastModifiedBy>
  <dcterms:modified xsi:type="dcterms:W3CDTF">2024-05-15T12:16:38Z</dcterms:modified>
  <revision>7</revision>
  <dc:title>Blue Neutral Simple Minimalist Professional Web Developer 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3912896ccb93474a93c8358c94b3b944</vt:lpwstr>
  </property>
</Properties>
</file>